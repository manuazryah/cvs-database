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CA" w:rsidRDefault="00397799" w:rsidP="00472243">
      <w:pPr>
        <w:spacing w:before="240" w:after="0" w:line="240" w:lineRule="auto"/>
        <w:rPr>
          <w:rFonts w:ascii="Times New Roman" w:hAnsi="Times New Roman" w:cs="Times New Roman"/>
        </w:rPr>
      </w:pPr>
      <w:r w:rsidRPr="000B688B">
        <w:rPr>
          <w:noProof/>
        </w:rPr>
        <w:pict>
          <v:rect id="Rectangle 7" o:spid="_x0000_s1026" style="position:absolute;margin-left:362.55pt;margin-top:11.8pt;width:188.5pt;height:73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" fillcolor="#2dbcac" stroked="f">
            <v:path arrowok="t"/>
            <v:textbox>
              <w:txbxContent>
                <w:p w:rsidR="00472243" w:rsidRPr="00C671BF" w:rsidRDefault="00472243" w:rsidP="00397799">
                  <w:pPr>
                    <w:pStyle w:val="BodyText"/>
                    <w:tabs>
                      <w:tab w:val="left" w:pos="-90"/>
                    </w:tabs>
                    <w:spacing w:line="360" w:lineRule="auto"/>
                    <w:ind w:left="-90" w:right="-480" w:firstLine="0"/>
                    <w:rPr>
                      <w:rFonts w:ascii="Times New Roman" w:hAnsi="Times New Roman" w:cs="Times New Roman"/>
                      <w:b/>
                      <w:color w:val="FFFFFF" w:themeColor="background1"/>
                      <w:sz w:val="24"/>
                      <w:szCs w:val="24"/>
                    </w:rPr>
                  </w:pPr>
                  <w:r w:rsidRPr="00C671BF">
                    <w:rPr>
                      <w:rFonts w:ascii="Times New Roman" w:hAnsi="Times New Roman" w:cs="Times New Roman"/>
                      <w:b/>
                      <w:color w:val="FFFFFF" w:themeColor="background1"/>
                      <w:sz w:val="24"/>
                      <w:szCs w:val="24"/>
                    </w:rPr>
                    <w:t>Dubai, UAE</w:t>
                  </w:r>
                </w:p>
                <w:p w:rsidR="00472243" w:rsidRPr="003D7104" w:rsidRDefault="00472243" w:rsidP="00397799">
                  <w:pPr>
                    <w:tabs>
                      <w:tab w:val="left" w:pos="-90"/>
                    </w:tabs>
                    <w:snapToGrid w:val="0"/>
                    <w:spacing w:after="0" w:line="360" w:lineRule="auto"/>
                    <w:ind w:left="-90" w:right="-480"/>
                    <w:rPr>
                      <w:rFonts w:ascii="Times New Roman" w:hAnsi="Times New Roman" w:cs="Times New Roman"/>
                      <w:b/>
                      <w:color w:val="FFFFFF" w:themeColor="background1"/>
                      <w:sz w:val="24"/>
                      <w:szCs w:val="16"/>
                    </w:rPr>
                  </w:pPr>
                  <w:r w:rsidRPr="00472243">
                    <w:rPr>
                      <w:rFonts w:ascii="Times New Roman" w:hAnsi="Times New Roman" w:cs="Times New Roman"/>
                      <w:b/>
                      <w:color w:val="FFFFFF" w:themeColor="background1"/>
                      <w:sz w:val="24"/>
                      <w:szCs w:val="24"/>
                    </w:rPr>
                    <w:t xml:space="preserve">Mobile - </w:t>
                  </w:r>
                  <w:r w:rsidR="00397799" w:rsidRPr="00397799">
                    <w:rPr>
                      <w:rFonts w:ascii="Times New Roman" w:hAnsi="Times New Roman" w:cs="Times New Roman"/>
                      <w:b/>
                      <w:color w:val="FFFFFF" w:themeColor="background1"/>
                      <w:sz w:val="24"/>
                      <w:szCs w:val="24"/>
                    </w:rPr>
                    <w:t>+971</w:t>
                  </w:r>
                  <w:r w:rsidR="00397799">
                    <w:rPr>
                      <w:rFonts w:ascii="Times New Roman" w:hAnsi="Times New Roman" w:cs="Times New Roman"/>
                      <w:b/>
                      <w:color w:val="FFFFFF" w:themeColor="background1"/>
                      <w:sz w:val="24"/>
                      <w:szCs w:val="24"/>
                    </w:rPr>
                    <w:t xml:space="preserve"> </w:t>
                  </w:r>
                  <w:r w:rsidR="00397799" w:rsidRPr="00397799">
                    <w:rPr>
                      <w:rFonts w:ascii="Times New Roman" w:hAnsi="Times New Roman" w:cs="Times New Roman"/>
                      <w:b/>
                      <w:color w:val="FFFFFF" w:themeColor="background1"/>
                      <w:sz w:val="24"/>
                      <w:szCs w:val="24"/>
                    </w:rPr>
                    <w:t>528144293</w:t>
                  </w:r>
                </w:p>
                <w:p w:rsidR="00472243" w:rsidRDefault="00397799" w:rsidP="00397799">
                  <w:pPr>
                    <w:tabs>
                      <w:tab w:val="left" w:pos="-90"/>
                    </w:tabs>
                    <w:snapToGrid w:val="0"/>
                    <w:spacing w:line="360" w:lineRule="auto"/>
                    <w:ind w:left="-90" w:right="-480"/>
                  </w:pPr>
                  <w:r>
                    <w:rPr>
                      <w:rFonts w:ascii="Times New Roman" w:hAnsi="Times New Roman" w:cs="Times New Roman"/>
                      <w:b/>
                      <w:color w:val="FFFFFF" w:themeColor="background1"/>
                      <w:sz w:val="24"/>
                      <w:szCs w:val="24"/>
                    </w:rPr>
                    <w:t>E mail</w:t>
                  </w:r>
                  <w:r w:rsidR="00472243" w:rsidRPr="00472243">
                    <w:rPr>
                      <w:rFonts w:ascii="Times New Roman" w:hAnsi="Times New Roman" w:cs="Times New Roman"/>
                      <w:b/>
                      <w:color w:val="FFFFFF" w:themeColor="background1"/>
                      <w:sz w:val="24"/>
                      <w:szCs w:val="24"/>
                    </w:rPr>
                    <w:t>–</w:t>
                  </w:r>
                  <w:r>
                    <w:rPr>
                      <w:rFonts w:ascii="Times New Roman" w:hAnsi="Times New Roman" w:cs="Times New Roman"/>
                      <w:b/>
                      <w:color w:val="FFFFFF" w:themeColor="background1"/>
                      <w:sz w:val="24"/>
                      <w:szCs w:val="24"/>
                    </w:rPr>
                    <w:t xml:space="preserve"> a</w:t>
                  </w:r>
                  <w:r w:rsidRPr="00397799">
                    <w:rPr>
                      <w:rFonts w:ascii="Times New Roman" w:hAnsi="Times New Roman" w:cs="Times New Roman"/>
                      <w:b/>
                      <w:color w:val="FFFFFF" w:themeColor="background1"/>
                      <w:sz w:val="24"/>
                      <w:szCs w:val="24"/>
                    </w:rPr>
                    <w:t>parnasnair966@gmail.com</w:t>
                  </w:r>
                </w:p>
              </w:txbxContent>
            </v:textbox>
          </v:rect>
        </w:pict>
      </w:r>
      <w:r w:rsidR="00C65BB5">
        <w:rPr>
          <w:noProof/>
        </w:rPr>
        <w:drawing>
          <wp:anchor distT="0" distB="0" distL="114300" distR="114300" simplePos="0" relativeHeight="251791360" behindDoc="0" locked="0" layoutInCell="1" allowOverlap="1">
            <wp:simplePos x="0" y="0"/>
            <wp:positionH relativeFrom="column">
              <wp:posOffset>-93345</wp:posOffset>
            </wp:positionH>
            <wp:positionV relativeFrom="paragraph">
              <wp:posOffset>78105</wp:posOffset>
            </wp:positionV>
            <wp:extent cx="1038225" cy="1238250"/>
            <wp:effectExtent l="57150" t="19050" r="28575" b="0"/>
            <wp:wrapNone/>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6">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8">
                              <a14:imgEffect>
                                <a14:brightnessContrast bright="20000"/>
                              </a14:imgEffect>
                            </a14:imgLayer>
                          </a14:imgProps>
                        </a:ext>
                      </a:extLst>
                    </a:blip>
                    <a:stretch>
                      <a:fillRect/>
                    </a:stretch>
                  </pic:blipFill>
                  <pic:spPr>
                    <a:xfrm>
                      <a:off x="0" y="0"/>
                      <a:ext cx="1041965" cy="1242710"/>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0B688B" w:rsidRPr="000B688B">
        <w:rPr>
          <w:noProof/>
        </w:rPr>
        <w:pict>
          <v:rect id="Rectangle 12" o:spid="_x0000_s1053" style="position:absolute;margin-left:47.8pt;margin-top:-10.95pt;width:12.4pt;height:12.85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" fillcolor="#2dbcac" stroked="f">
            <v:path arrowok="t"/>
          </v:rect>
        </w:pict>
      </w:r>
      <w:r w:rsidR="000B688B" w:rsidRPr="000B688B">
        <w:rPr>
          <w:noProof/>
        </w:rPr>
        <w:pict>
          <v:rect id="Rectangle 250" o:spid="_x0000_s1052" style="position:absolute;margin-left:22.85pt;margin-top:-11.45pt;width:12.4pt;height:12.85pt;z-index:2517268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" fillcolor="#2dbcac" stroked="f">
            <v:path arrowok="t"/>
          </v:rect>
        </w:pict>
      </w:r>
      <w:r w:rsidR="000B688B" w:rsidRPr="000B688B">
        <w:rPr>
          <w:noProof/>
        </w:rPr>
        <w:pict>
          <v:rect id="Rectangle 251" o:spid="_x0000_s1051" style="position:absolute;margin-left:-1.7pt;margin-top:-10.85pt;width:12.4pt;height:12.85pt;z-index:2517288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" fillcolor="#2dbcac" stroked="f">
            <v:path arrowok="t"/>
          </v:rect>
        </w:pict>
      </w:r>
      <w:r w:rsidR="000B688B" w:rsidRPr="000B688B">
        <w:rPr>
          <w:noProof/>
        </w:rPr>
        <w:pict>
          <v:rect id="Rectangle 2" o:spid="_x0000_s1027" style="position:absolute;margin-left:74.9pt;margin-top:-11.1pt;width:476.5pt;height:13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" fillcolor="#2dbcac" stroked="f">
            <v:path arrowok="t"/>
            <v:textbox>
              <w:txbxContent>
                <w:p w:rsidR="00CA3F9A" w:rsidRPr="00CA3F9A" w:rsidRDefault="00CA3F9A" w:rsidP="00CA3F9A">
                  <w:pPr>
                    <w:jc w:val="center"/>
                  </w:pPr>
                </w:p>
              </w:txbxContent>
            </v:textbox>
          </v:rect>
        </w:pict>
      </w:r>
      <w:r w:rsidR="000B688B" w:rsidRPr="000B688B">
        <w:rPr>
          <w:noProof/>
        </w:rPr>
        <w:pict>
          <v:rect id="Rectangle 8" o:spid="_x0000_s1050" style="position:absolute;margin-left:-34.75pt;margin-top:-23.05pt;width:12pt;height:10.3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" fillcolor="#2dbcac" stroked="f">
            <v:path arrowok="t"/>
          </v:rect>
        </w:pict>
      </w:r>
      <w:r w:rsidR="000B688B" w:rsidRPr="000B688B">
        <w:rPr>
          <w:noProof/>
        </w:rPr>
        <w:pict>
          <v:rect id="Rectangle 6" o:spid="_x0000_s1049" style="position:absolute;margin-left:-63.75pt;margin-top:1.8pt;width:12pt;height:10.3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" fillcolor="#2dbcac" stroked="f">
            <v:path arrowok="t"/>
          </v:rect>
        </w:pict>
      </w:r>
    </w:p>
    <w:p w:rsidR="00CA3F9A" w:rsidRPr="00031A6F" w:rsidRDefault="006935F8" w:rsidP="00DC6ADA">
      <w:pPr>
        <w:spacing w:before="240" w:after="0" w:line="240" w:lineRule="auto"/>
        <w:ind w:left="720" w:firstLine="720"/>
        <w:rPr>
          <w:rFonts w:ascii="Times New Roman" w:hAnsi="Times New Roman" w:cs="Times New Roman"/>
          <w:b/>
          <w:sz w:val="52"/>
          <w:szCs w:val="44"/>
        </w:rPr>
      </w:pPr>
      <w:r>
        <w:rPr>
          <w:rFonts w:ascii="Times New Roman" w:hAnsi="Times New Roman" w:cs="Times New Roman"/>
          <w:sz w:val="52"/>
          <w:szCs w:val="44"/>
        </w:rPr>
        <w:t xml:space="preserve">  </w:t>
      </w:r>
      <w:r w:rsidR="00C65BB5">
        <w:rPr>
          <w:rFonts w:ascii="Times New Roman" w:hAnsi="Times New Roman" w:cs="Times New Roman"/>
          <w:sz w:val="52"/>
          <w:szCs w:val="44"/>
        </w:rPr>
        <w:t>APARNA S NAIR</w:t>
      </w:r>
    </w:p>
    <w:p w:rsidR="003D31BC" w:rsidRDefault="00397799" w:rsidP="003D31BC">
      <w:pPr>
        <w:spacing w:after="0" w:line="240" w:lineRule="auto"/>
        <w:rPr>
          <w:rFonts w:ascii="Times New Roman" w:hAnsi="Times New Roman" w:cs="Times New Roman"/>
          <w:sz w:val="36"/>
          <w:szCs w:val="36"/>
        </w:rPr>
      </w:pPr>
      <w:r w:rsidRPr="000B688B">
        <w:rPr>
          <w:noProof/>
        </w:rPr>
        <w:pict>
          <v:shapetype id="_x0000_t202" coordsize="21600,21600" o:spt="202" path="m,l,21600r21600,l21600,xe">
            <v:stroke joinstyle="miter"/>
            <v:path gradientshapeok="t" o:connecttype="rect"/>
          </v:shapetype>
          <v:shape id="Text Box 2" o:spid="_x0000_s1035" type="#_x0000_t202" style="position:absolute;margin-left:371.7pt;margin-top:18.25pt;width:179.35pt;height:89.3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CjQIAAJEFAAAOAAAAZHJzL2Uyb0RvYy54bWysVFFv2yAQfp+0/4B4X514SbN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" fillcolor="white [3201]" stroked="f" strokeweight=".5pt">
            <v:textbox>
              <w:txbxContent>
                <w:p w:rsidR="008576A8" w:rsidRPr="003D31BC" w:rsidRDefault="008576A8" w:rsidP="00600B2F">
                  <w:pPr>
                    <w:spacing w:after="0"/>
                    <w:ind w:right="-130"/>
                    <w:rPr>
                      <w:rFonts w:asciiTheme="majorHAnsi" w:hAnsiTheme="majorHAnsi"/>
                      <w:sz w:val="28"/>
                      <w:szCs w:val="24"/>
                    </w:rPr>
                  </w:pPr>
                  <w:r w:rsidRPr="003D31BC">
                    <w:rPr>
                      <w:rFonts w:asciiTheme="majorHAnsi" w:hAnsiTheme="majorHAnsi"/>
                      <w:b/>
                      <w:sz w:val="28"/>
                      <w:szCs w:val="24"/>
                    </w:rPr>
                    <w:t xml:space="preserve">Position Applied: </w:t>
                  </w:r>
                  <w:r w:rsidR="00397799">
                    <w:rPr>
                      <w:rFonts w:asciiTheme="majorHAnsi" w:hAnsiTheme="majorHAnsi"/>
                      <w:b/>
                      <w:sz w:val="28"/>
                      <w:szCs w:val="24"/>
                    </w:rPr>
                    <w:t>IT/ Test Analyst/ Software QA/ Program Analyst/ IT QA Engineer</w:t>
                  </w:r>
                </w:p>
              </w:txbxContent>
            </v:textbox>
          </v:shape>
        </w:pict>
      </w:r>
      <w:r w:rsidR="00472243">
        <w:rPr>
          <w:rFonts w:ascii="Times New Roman" w:hAnsi="Times New Roman" w:cs="Times New Roman"/>
          <w:sz w:val="52"/>
          <w:szCs w:val="52"/>
        </w:rPr>
        <w:tab/>
      </w:r>
      <w:r w:rsidR="00472243">
        <w:rPr>
          <w:rFonts w:ascii="Times New Roman" w:hAnsi="Times New Roman" w:cs="Times New Roman"/>
          <w:sz w:val="52"/>
          <w:szCs w:val="52"/>
        </w:rPr>
        <w:tab/>
      </w:r>
      <w:r w:rsidR="006935F8">
        <w:rPr>
          <w:rFonts w:ascii="Times New Roman" w:hAnsi="Times New Roman" w:cs="Times New Roman"/>
          <w:sz w:val="52"/>
          <w:szCs w:val="52"/>
        </w:rPr>
        <w:t xml:space="preserve">  </w:t>
      </w:r>
      <w:r>
        <w:rPr>
          <w:rFonts w:ascii="Times New Roman" w:hAnsi="Times New Roman" w:cs="Times New Roman"/>
          <w:sz w:val="36"/>
          <w:szCs w:val="36"/>
        </w:rPr>
        <w:t xml:space="preserve">Software </w:t>
      </w:r>
      <w:r w:rsidR="00984EE1" w:rsidRPr="00984EE1">
        <w:rPr>
          <w:rFonts w:ascii="Times New Roman" w:hAnsi="Times New Roman" w:cs="Times New Roman"/>
          <w:sz w:val="36"/>
          <w:szCs w:val="52"/>
        </w:rPr>
        <w:t>Test Analyst</w:t>
      </w:r>
    </w:p>
    <w:p w:rsidR="009E31D1" w:rsidRDefault="00397799" w:rsidP="003D31BC">
      <w:pPr>
        <w:spacing w:after="0" w:line="240" w:lineRule="auto"/>
        <w:rPr>
          <w:rFonts w:ascii="Times New Roman" w:hAnsi="Times New Roman" w:cs="Times New Roman"/>
          <w:sz w:val="36"/>
          <w:szCs w:val="36"/>
        </w:rPr>
      </w:pPr>
      <w:r w:rsidRPr="000B688B">
        <w:rPr>
          <w:noProof/>
        </w:rPr>
        <w:pict>
          <v:rect id="Rectangle 28" o:spid="_x0000_s1034" style="position:absolute;margin-left:370.35pt;margin-top:90.65pt;width:179.35pt;height: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" fillcolor="#2dbcac" stroked="f">
            <v:path arrowok="t"/>
            <v:textbox>
              <w:txbxContent>
                <w:p w:rsidR="007C654E" w:rsidRPr="00EE5E7D" w:rsidRDefault="007C654E">
                  <w:pPr>
                    <w:rPr>
                      <w:color w:val="4BACC6" w:themeColor="accent5"/>
                    </w:rPr>
                  </w:pPr>
                </w:p>
              </w:txbxContent>
            </v:textbox>
          </v:rect>
        </w:pict>
      </w:r>
      <w:r w:rsidR="0024018B">
        <w:rPr>
          <w:rFonts w:asciiTheme="majorHAnsi" w:eastAsiaTheme="minorHAnsi" w:hAnsiTheme="majorHAnsi"/>
          <w:b/>
          <w:noProof/>
          <w:sz w:val="24"/>
          <w:szCs w:val="24"/>
        </w:rPr>
        <w:drawing>
          <wp:anchor distT="0" distB="0" distL="114300" distR="114300" simplePos="0" relativeHeight="251792384" behindDoc="0" locked="0" layoutInCell="1" allowOverlap="1">
            <wp:simplePos x="0" y="0"/>
            <wp:positionH relativeFrom="column">
              <wp:posOffset>3286267</wp:posOffset>
            </wp:positionH>
            <wp:positionV relativeFrom="paragraph">
              <wp:posOffset>2684145</wp:posOffset>
            </wp:positionV>
            <wp:extent cx="1085850" cy="3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5850" cy="381050"/>
                    </a:xfrm>
                    <a:prstGeom prst="rect">
                      <a:avLst/>
                    </a:prstGeom>
                  </pic:spPr>
                </pic:pic>
              </a:graphicData>
            </a:graphic>
          </wp:anchor>
        </w:drawing>
      </w:r>
      <w:r w:rsidR="000B688B" w:rsidRPr="000B688B">
        <w:rPr>
          <w:rFonts w:ascii="Times New Roman" w:hAnsi="Times New Roman" w:cs="Times New Roman"/>
          <w:noProof/>
          <w:sz w:val="56"/>
          <w:szCs w:val="56"/>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4" o:spid="_x0000_s1048" type="#_x0000_t15" style="position:absolute;margin-left:-18.7pt;margin-top:220.55pt;width:14pt;height:10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" adj="13886" fillcolor="#2dbcac" stroked="f">
            <v:path arrowok="t"/>
          </v:shape>
        </w:pict>
      </w:r>
      <w:r w:rsidR="000B688B" w:rsidRPr="000B688B">
        <w:rPr>
          <w:noProof/>
        </w:rPr>
        <w:pict>
          <v:shape id="Text Box 15" o:spid="_x0000_s1028" type="#_x0000_t202" style="position:absolute;margin-left:-6pt;margin-top:25.5pt;width:365.7pt;height:677.55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" fillcolor="white [3201]" stroked="f" strokeweight=".5pt">
            <v:path arrowok="t"/>
            <v:textbox>
              <w:txbxContent>
                <w:p w:rsidR="0062093D" w:rsidRPr="0062093D" w:rsidRDefault="008215CA" w:rsidP="008D109A">
                  <w:pPr>
                    <w:spacing w:after="0"/>
                    <w:ind w:left="-90"/>
                    <w:jc w:val="both"/>
                    <w:rPr>
                      <w:rFonts w:asciiTheme="majorHAnsi" w:hAnsiTheme="majorHAnsi" w:cs="Times New Roman"/>
                      <w:b/>
                      <w:sz w:val="32"/>
                      <w:szCs w:val="32"/>
                    </w:rPr>
                  </w:pPr>
                  <w:r w:rsidRPr="0062093D">
                    <w:rPr>
                      <w:rFonts w:asciiTheme="majorHAnsi" w:hAnsiTheme="majorHAnsi" w:cs="Times New Roman"/>
                      <w:b/>
                      <w:sz w:val="32"/>
                      <w:szCs w:val="32"/>
                    </w:rPr>
                    <w:t>PROFILE:</w:t>
                  </w:r>
                </w:p>
                <w:p w:rsidR="00F02A01" w:rsidRDefault="008215CA" w:rsidP="00F02A01">
                  <w:pPr>
                    <w:ind w:left="-90"/>
                    <w:jc w:val="both"/>
                    <w:rPr>
                      <w:rFonts w:asciiTheme="majorHAnsi" w:hAnsiTheme="majorHAnsi" w:cs="Times New Roman"/>
                      <w:b/>
                      <w:sz w:val="24"/>
                      <w:szCs w:val="24"/>
                    </w:rPr>
                  </w:pPr>
                  <w:r w:rsidRPr="0062093D">
                    <w:rPr>
                      <w:rFonts w:asciiTheme="majorHAnsi" w:hAnsiTheme="majorHAnsi" w:cs="Times New Roman"/>
                      <w:sz w:val="24"/>
                      <w:szCs w:val="24"/>
                    </w:rPr>
                    <w:t>To become a part of the organization where I can apply my Knowledge enhances my skill and be able to contribute growth and success of the organization</w:t>
                  </w:r>
                  <w:r w:rsidRPr="0062093D">
                    <w:rPr>
                      <w:rFonts w:asciiTheme="majorHAnsi" w:hAnsiTheme="majorHAnsi" w:cstheme="majorBidi"/>
                    </w:rPr>
                    <w:t xml:space="preserve">. </w:t>
                  </w:r>
                  <w:r w:rsidR="00EE756F" w:rsidRPr="00EE756F">
                    <w:rPr>
                      <w:rFonts w:asciiTheme="majorHAnsi" w:hAnsiTheme="majorHAnsi" w:cs="Times New Roman"/>
                      <w:b/>
                      <w:sz w:val="24"/>
                      <w:szCs w:val="24"/>
                    </w:rPr>
                    <w:t>3.3 years of experience in Quality Engineering as Test Analyst</w:t>
                  </w:r>
                  <w:r w:rsidR="003F38B7" w:rsidRPr="003F38B7">
                    <w:rPr>
                      <w:rFonts w:asciiTheme="majorHAnsi" w:hAnsiTheme="majorHAnsi" w:cs="Times New Roman"/>
                      <w:b/>
                      <w:sz w:val="24"/>
                      <w:szCs w:val="24"/>
                    </w:rPr>
                    <w:t>in India</w:t>
                  </w:r>
                  <w:r w:rsidR="003F38B7">
                    <w:rPr>
                      <w:rFonts w:asciiTheme="majorHAnsi" w:hAnsiTheme="majorHAnsi" w:cs="Times New Roman"/>
                      <w:sz w:val="24"/>
                      <w:szCs w:val="24"/>
                    </w:rPr>
                    <w:t xml:space="preserve">. </w:t>
                  </w:r>
                  <w:r w:rsidRPr="0062093D">
                    <w:rPr>
                      <w:rFonts w:asciiTheme="majorHAnsi" w:eastAsia="Times New Roman" w:hAnsiTheme="majorHAnsi" w:cs="Times New Roman"/>
                      <w:sz w:val="24"/>
                      <w:szCs w:val="24"/>
                    </w:rPr>
                    <w:t>N</w:t>
                  </w:r>
                  <w:r w:rsidRPr="0062093D">
                    <w:rPr>
                      <w:rFonts w:asciiTheme="majorHAnsi" w:hAnsiTheme="majorHAnsi" w:cs="Times New Roman"/>
                      <w:sz w:val="24"/>
                      <w:szCs w:val="24"/>
                    </w:rPr>
                    <w:t>ow looking for a suitable position with a company which offers genuine room for progression and where I can make a significant contribution.</w:t>
                  </w:r>
                </w:p>
                <w:p w:rsidR="00F02A01" w:rsidRDefault="00F02A01" w:rsidP="00E061DF">
                  <w:pPr>
                    <w:spacing w:after="0"/>
                    <w:ind w:left="-90"/>
                    <w:jc w:val="both"/>
                    <w:rPr>
                      <w:rFonts w:asciiTheme="majorHAnsi" w:hAnsiTheme="majorHAnsi" w:cs="Times New Roman"/>
                      <w:b/>
                      <w:sz w:val="24"/>
                      <w:szCs w:val="24"/>
                    </w:rPr>
                  </w:pPr>
                </w:p>
                <w:p w:rsidR="00F02A01" w:rsidRPr="00F02A01" w:rsidRDefault="00F02A01" w:rsidP="00E061DF">
                  <w:pPr>
                    <w:spacing w:before="240"/>
                    <w:ind w:left="-90"/>
                    <w:jc w:val="both"/>
                    <w:rPr>
                      <w:rFonts w:asciiTheme="majorHAnsi" w:hAnsiTheme="majorHAnsi" w:cs="Times New Roman"/>
                      <w:b/>
                      <w:sz w:val="24"/>
                      <w:szCs w:val="24"/>
                    </w:rPr>
                  </w:pPr>
                  <w:r>
                    <w:rPr>
                      <w:rFonts w:asciiTheme="majorHAnsi" w:hAnsiTheme="majorHAnsi" w:cs="Times New Roman"/>
                      <w:b/>
                      <w:sz w:val="32"/>
                      <w:szCs w:val="32"/>
                    </w:rPr>
                    <w:t>EXPEIENCE</w:t>
                  </w:r>
                  <w:r w:rsidRPr="0062093D">
                    <w:rPr>
                      <w:rFonts w:asciiTheme="majorHAnsi" w:hAnsiTheme="majorHAnsi" w:cs="Times New Roman"/>
                      <w:b/>
                      <w:sz w:val="32"/>
                      <w:szCs w:val="32"/>
                    </w:rPr>
                    <w:t>:</w:t>
                  </w:r>
                </w:p>
                <w:p w:rsidR="00F02A01" w:rsidRPr="00031A6F" w:rsidRDefault="00F02A01" w:rsidP="00F02A01">
                  <w:pPr>
                    <w:spacing w:after="0"/>
                    <w:ind w:left="-90"/>
                    <w:rPr>
                      <w:rFonts w:asciiTheme="majorHAnsi" w:eastAsiaTheme="minorHAnsi" w:hAnsiTheme="majorHAnsi"/>
                      <w:b/>
                      <w:noProof/>
                      <w:sz w:val="24"/>
                      <w:szCs w:val="24"/>
                    </w:rPr>
                  </w:pPr>
                  <w:r w:rsidRPr="00F02A01">
                    <w:rPr>
                      <w:rFonts w:asciiTheme="majorHAnsi" w:eastAsiaTheme="minorHAnsi" w:hAnsiTheme="majorHAnsi"/>
                      <w:b/>
                      <w:noProof/>
                      <w:sz w:val="24"/>
                      <w:szCs w:val="24"/>
                    </w:rPr>
                    <w:t>COGNIZANT TECHNOLOGY</w:t>
                  </w:r>
                </w:p>
                <w:p w:rsidR="00F02A01" w:rsidRPr="00650B40" w:rsidRDefault="00F02A01" w:rsidP="00F02A01">
                  <w:pPr>
                    <w:spacing w:after="0"/>
                    <w:ind w:left="-90"/>
                    <w:rPr>
                      <w:rFonts w:asciiTheme="majorHAnsi" w:eastAsiaTheme="minorHAnsi" w:hAnsiTheme="majorHAnsi"/>
                      <w:b/>
                      <w:noProof/>
                      <w:sz w:val="24"/>
                      <w:szCs w:val="24"/>
                    </w:rPr>
                  </w:pPr>
                  <w:r>
                    <w:rPr>
                      <w:rFonts w:asciiTheme="majorHAnsi" w:eastAsiaTheme="minorHAnsi" w:hAnsiTheme="majorHAnsi"/>
                      <w:b/>
                      <w:noProof/>
                      <w:sz w:val="24"/>
                      <w:szCs w:val="24"/>
                    </w:rPr>
                    <w:t xml:space="preserve">From </w:t>
                  </w:r>
                  <w:r w:rsidR="00397799">
                    <w:rPr>
                      <w:rFonts w:asciiTheme="majorHAnsi" w:eastAsiaTheme="minorHAnsi" w:hAnsiTheme="majorHAnsi"/>
                      <w:b/>
                      <w:noProof/>
                      <w:sz w:val="24"/>
                      <w:szCs w:val="24"/>
                    </w:rPr>
                    <w:t>April 2014 to August 2017</w:t>
                  </w:r>
                </w:p>
                <w:p w:rsidR="00F02A01" w:rsidRDefault="00F02A01" w:rsidP="00F02A01">
                  <w:pPr>
                    <w:spacing w:after="0"/>
                    <w:ind w:left="-90"/>
                    <w:jc w:val="both"/>
                    <w:rPr>
                      <w:rFonts w:asciiTheme="majorHAnsi" w:eastAsiaTheme="minorHAnsi" w:hAnsiTheme="majorHAnsi"/>
                      <w:b/>
                      <w:noProof/>
                      <w:color w:val="C00000"/>
                      <w:sz w:val="32"/>
                      <w:szCs w:val="24"/>
                    </w:rPr>
                  </w:pPr>
                  <w:r w:rsidRPr="00031A6F">
                    <w:rPr>
                      <w:rFonts w:asciiTheme="majorHAnsi" w:eastAsiaTheme="minorHAnsi" w:hAnsiTheme="majorHAnsi"/>
                      <w:b/>
                      <w:noProof/>
                      <w:color w:val="C00000"/>
                      <w:sz w:val="28"/>
                      <w:szCs w:val="24"/>
                    </w:rPr>
                    <w:t xml:space="preserve">Designation: </w:t>
                  </w:r>
                  <w:r>
                    <w:rPr>
                      <w:rFonts w:asciiTheme="majorHAnsi" w:eastAsiaTheme="minorHAnsi" w:hAnsiTheme="majorHAnsi"/>
                      <w:b/>
                      <w:noProof/>
                      <w:color w:val="C00000"/>
                      <w:sz w:val="32"/>
                      <w:szCs w:val="24"/>
                    </w:rPr>
                    <w:t xml:space="preserve">Test Analyst in </w:t>
                  </w:r>
                  <w:r w:rsidRPr="00F02A01">
                    <w:rPr>
                      <w:rFonts w:asciiTheme="majorHAnsi" w:eastAsiaTheme="minorHAnsi" w:hAnsiTheme="majorHAnsi"/>
                      <w:b/>
                      <w:noProof/>
                      <w:color w:val="C00000"/>
                      <w:sz w:val="32"/>
                      <w:szCs w:val="24"/>
                    </w:rPr>
                    <w:t xml:space="preserve">Quality Engineering </w:t>
                  </w:r>
                </w:p>
                <w:p w:rsidR="00F02A01" w:rsidRPr="00F02A01" w:rsidRDefault="00F02A01" w:rsidP="00F02A01">
                  <w:pPr>
                    <w:spacing w:before="240" w:after="0"/>
                    <w:ind w:left="-90"/>
                    <w:jc w:val="both"/>
                    <w:rPr>
                      <w:rFonts w:asciiTheme="majorHAnsi" w:eastAsiaTheme="minorHAnsi" w:hAnsiTheme="majorHAnsi"/>
                      <w:b/>
                      <w:noProof/>
                      <w:sz w:val="28"/>
                      <w:szCs w:val="24"/>
                      <w:u w:val="single"/>
                    </w:rPr>
                  </w:pPr>
                  <w:r w:rsidRPr="00F02A01">
                    <w:rPr>
                      <w:rFonts w:asciiTheme="majorHAnsi" w:eastAsiaTheme="minorHAnsi" w:hAnsiTheme="majorHAnsi"/>
                      <w:b/>
                      <w:noProof/>
                      <w:sz w:val="28"/>
                      <w:szCs w:val="24"/>
                      <w:u w:val="single"/>
                    </w:rPr>
                    <w:t>Summary</w:t>
                  </w:r>
                </w:p>
                <w:p w:rsidR="00EE756F" w:rsidRPr="00F02A01" w:rsidRDefault="00EE756F" w:rsidP="00F02A01">
                  <w:pPr>
                    <w:pStyle w:val="ListParagraph"/>
                    <w:numPr>
                      <w:ilvl w:val="0"/>
                      <w:numId w:val="16"/>
                    </w:numPr>
                    <w:spacing w:line="276" w:lineRule="auto"/>
                    <w:ind w:left="90" w:hanging="180"/>
                    <w:jc w:val="both"/>
                    <w:rPr>
                      <w:rFonts w:asciiTheme="majorHAnsi" w:eastAsiaTheme="minorHAnsi" w:hAnsiTheme="majorHAnsi"/>
                      <w:noProof/>
                    </w:rPr>
                  </w:pPr>
                  <w:r w:rsidRPr="00F02A01">
                    <w:rPr>
                      <w:rFonts w:asciiTheme="majorHAnsi" w:eastAsiaTheme="minorHAnsi" w:hAnsiTheme="majorHAnsi"/>
                      <w:noProof/>
                    </w:rPr>
                    <w:t>Hands on expertise on Requirement Analysis, Project Baseline Estimation, Test Strategy preparation, Walk through, Test Planning, Test Design, Test Execution, Defect Reporting, Status Meeting with Clients, Production Testing and Post Production Testing.</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Worked in Travelers Insurance account and made significant contribution in delivering quality product across various releases in Quality Engineering and Assurance department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Experience on working in </w:t>
                  </w:r>
                  <w:r w:rsidR="00C65BB5" w:rsidRPr="00EE756F">
                    <w:rPr>
                      <w:rFonts w:asciiTheme="majorHAnsi" w:eastAsiaTheme="minorHAnsi" w:hAnsiTheme="majorHAnsi" w:cstheme="minorBidi"/>
                      <w:noProof/>
                      <w:lang w:val="en-US"/>
                    </w:rPr>
                    <w:t>ADHOC</w:t>
                  </w:r>
                  <w:r w:rsidRPr="00EE756F">
                    <w:rPr>
                      <w:rFonts w:asciiTheme="majorHAnsi" w:eastAsiaTheme="minorHAnsi" w:hAnsiTheme="majorHAnsi" w:cstheme="minorBidi"/>
                      <w:noProof/>
                      <w:lang w:val="en-US"/>
                    </w:rPr>
                    <w:t xml:space="preserve"> and limited time frame requests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Expertise in testing both Strategic and Enhancement projects.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Expertise in both single member and multi member projects.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Good Expertise in Personal Insurance domain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Experience in functional and non</w:t>
                  </w:r>
                  <w:r w:rsidR="00C65BB5">
                    <w:rPr>
                      <w:rFonts w:asciiTheme="majorHAnsi" w:eastAsiaTheme="minorHAnsi" w:hAnsiTheme="majorHAnsi" w:cstheme="minorBidi"/>
                      <w:noProof/>
                      <w:lang w:val="en-US"/>
                    </w:rPr>
                    <w:t>-</w:t>
                  </w:r>
                  <w:r w:rsidRPr="00EE756F">
                    <w:rPr>
                      <w:rFonts w:asciiTheme="majorHAnsi" w:eastAsiaTheme="minorHAnsi" w:hAnsiTheme="majorHAnsi" w:cstheme="minorBidi"/>
                      <w:noProof/>
                      <w:lang w:val="en-US"/>
                    </w:rPr>
                    <w:t xml:space="preserve">functional testing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Expertise in Black box testing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Good expertise in Exploratory and Regression Testing using Domain knowledge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Good Knowledge in working in waterfall, Iterative testing methodology </w:t>
                  </w:r>
                </w:p>
                <w:p w:rsidR="009D6A4D"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Knowledge in Agile methodology</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Expertise in Functional testing using both manual and automation techniques </w:t>
                  </w:r>
                </w:p>
                <w:p w:rsidR="00EE756F" w:rsidRPr="00EE756F" w:rsidRDefault="00EE756F" w:rsidP="008D109A">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Experience in software testing Web based, Mainframe based applications andMobile devices </w:t>
                  </w:r>
                </w:p>
                <w:p w:rsidR="00650B40" w:rsidRPr="00F02A01" w:rsidRDefault="00EE756F"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Maintained the Quality of Deliverables throughout the Project Phase </w:t>
                  </w:r>
                </w:p>
              </w:txbxContent>
            </v:textbox>
          </v:shape>
        </w:pict>
      </w:r>
      <w:r w:rsidR="000B688B" w:rsidRPr="000B688B">
        <w:rPr>
          <w:noProof/>
        </w:rPr>
        <w:pict>
          <v:rect id="Rectangle 240" o:spid="_x0000_s1029" style="position:absolute;margin-left:373.1pt;margin-top:424.45pt;width:179.35pt;height:7.5pt;z-index:2517514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" fillcolor="#2dbcac" stroked="f">
            <v:path arrowok="t"/>
            <v:textbox>
              <w:txbxContent>
                <w:p w:rsidR="0038230C" w:rsidRPr="00EE5E7D" w:rsidRDefault="0038230C">
                  <w:pPr>
                    <w:rPr>
                      <w:color w:val="4BACC6" w:themeColor="accent5"/>
                    </w:rPr>
                  </w:pPr>
                </w:p>
              </w:txbxContent>
            </v:textbox>
          </v:rect>
        </w:pict>
      </w:r>
      <w:r w:rsidR="000B688B" w:rsidRPr="000B688B">
        <w:rPr>
          <w:noProof/>
        </w:rPr>
        <w:pict>
          <v:rect id="_x0000_s1030" style="position:absolute;margin-left:372.6pt;margin-top:241.2pt;width:179.35pt;height:7.5pt;z-index:251789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" fillcolor="#2dbcac" stroked="f">
            <v:path arrowok="t"/>
            <v:textbox>
              <w:txbxContent>
                <w:p w:rsidR="00C65BB5" w:rsidRPr="00EE5E7D" w:rsidRDefault="00C65BB5">
                  <w:pPr>
                    <w:rPr>
                      <w:color w:val="4BACC6" w:themeColor="accent5"/>
                    </w:rPr>
                  </w:pPr>
                </w:p>
              </w:txbxContent>
            </v:textbox>
          </v:rect>
        </w:pict>
      </w:r>
      <w:r w:rsidR="000B688B" w:rsidRPr="000B688B">
        <w:rPr>
          <w:noProof/>
        </w:rPr>
        <w:pict>
          <v:rect id="Rectangle 19" o:spid="_x0000_s1031" style="position:absolute;margin-left:-4.85pt;margin-top:177.45pt;width:349.35pt;height:7.5pt;z-index:2516848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" fillcolor="#2dbcac" stroked="f">
            <v:path arrowok="t"/>
            <v:textbox>
              <w:txbxContent>
                <w:p w:rsidR="0062093D" w:rsidRPr="00EE5E7D" w:rsidRDefault="0062093D">
                  <w:pPr>
                    <w:rPr>
                      <w:color w:val="4BACC6" w:themeColor="accent5"/>
                    </w:rPr>
                  </w:pPr>
                </w:p>
              </w:txbxContent>
            </v:textbox>
          </v:rect>
        </w:pict>
      </w:r>
      <w:r w:rsidR="000B688B" w:rsidRPr="000B688B">
        <w:rPr>
          <w:noProof/>
        </w:rPr>
        <w:pict>
          <v:rect id="Rectangle 14" o:spid="_x0000_s1032" style="position:absolute;margin-left:-4.35pt;margin-top:20.75pt;width:349.35pt;height:7.5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" fillcolor="#2dbcac" stroked="f">
            <v:path arrowok="t"/>
            <v:textbox>
              <w:txbxContent>
                <w:p w:rsidR="00472243" w:rsidRDefault="00472243"/>
              </w:txbxContent>
            </v:textbox>
          </v:rect>
        </w:pict>
      </w:r>
      <w:r w:rsidR="000B688B" w:rsidRPr="000B688B">
        <w:rPr>
          <w:noProof/>
        </w:rPr>
        <w:pict>
          <v:shape id="Text Box 27" o:spid="_x0000_s1033" type="#_x0000_t202" style="position:absolute;margin-left:365.4pt;margin-top:80.65pt;width:199.7pt;height:642pt;z-index:-25161932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" fillcolor="white [3201]" stroked="f" strokeweight=".5pt">
            <v:path arrowok="t"/>
            <v:textbox>
              <w:txbxContent>
                <w:p w:rsidR="00397799" w:rsidRDefault="00397799" w:rsidP="007C654E">
                  <w:pPr>
                    <w:spacing w:after="0"/>
                    <w:ind w:left="-90"/>
                    <w:jc w:val="both"/>
                    <w:rPr>
                      <w:rFonts w:asciiTheme="majorHAnsi" w:hAnsiTheme="majorHAnsi" w:cs="Times New Roman"/>
                      <w:b/>
                      <w:sz w:val="28"/>
                      <w:szCs w:val="28"/>
                    </w:rPr>
                  </w:pPr>
                </w:p>
                <w:p w:rsidR="007C654E" w:rsidRPr="00C41749" w:rsidRDefault="007C654E" w:rsidP="007C654E">
                  <w:pPr>
                    <w:spacing w:after="0"/>
                    <w:ind w:left="-90"/>
                    <w:jc w:val="both"/>
                    <w:rPr>
                      <w:rFonts w:asciiTheme="majorHAnsi" w:hAnsiTheme="majorHAnsi" w:cs="Times New Roman"/>
                      <w:b/>
                      <w:sz w:val="28"/>
                      <w:szCs w:val="28"/>
                    </w:rPr>
                  </w:pPr>
                  <w:r w:rsidRPr="00C41749">
                    <w:rPr>
                      <w:rFonts w:asciiTheme="majorHAnsi" w:hAnsiTheme="majorHAnsi" w:cs="Times New Roman"/>
                      <w:b/>
                      <w:sz w:val="28"/>
                      <w:szCs w:val="28"/>
                    </w:rPr>
                    <w:t>ACADEMIC QUALIFICATION:</w:t>
                  </w:r>
                </w:p>
                <w:p w:rsidR="001A0F30" w:rsidRPr="00954DF2" w:rsidRDefault="001A0F30" w:rsidP="00954DF2">
                  <w:pPr>
                    <w:spacing w:after="0"/>
                    <w:ind w:left="-90"/>
                    <w:jc w:val="right"/>
                    <w:rPr>
                      <w:rFonts w:asciiTheme="majorHAnsi" w:eastAsia="Verdana" w:hAnsiTheme="majorHAnsi" w:cs="Times New Roman"/>
                      <w:sz w:val="24"/>
                      <w:szCs w:val="24"/>
                    </w:rPr>
                  </w:pPr>
                </w:p>
                <w:p w:rsidR="00984EE1" w:rsidRPr="00984EE1" w:rsidRDefault="008D109A" w:rsidP="00954DF2">
                  <w:pPr>
                    <w:pStyle w:val="ListParagraph"/>
                    <w:numPr>
                      <w:ilvl w:val="0"/>
                      <w:numId w:val="44"/>
                    </w:numPr>
                    <w:tabs>
                      <w:tab w:val="num" w:pos="792"/>
                    </w:tabs>
                    <w:ind w:left="270" w:hanging="270"/>
                    <w:rPr>
                      <w:rFonts w:asciiTheme="majorHAnsi" w:eastAsiaTheme="minorHAnsi" w:hAnsiTheme="majorHAnsi"/>
                      <w:noProof/>
                    </w:rPr>
                  </w:pPr>
                  <w:r w:rsidRPr="008D109A">
                    <w:rPr>
                      <w:rFonts w:asciiTheme="majorHAnsi" w:eastAsia="Verdana" w:hAnsiTheme="majorHAnsi"/>
                      <w:b/>
                      <w:bCs/>
                    </w:rPr>
                    <w:t>B. Tech</w:t>
                  </w:r>
                  <w:r w:rsidRPr="008D109A">
                    <w:rPr>
                      <w:rFonts w:asciiTheme="majorHAnsi" w:hAnsiTheme="majorHAnsi"/>
                      <w:b/>
                    </w:rPr>
                    <w:t>in Electronics and Communication Engineering</w:t>
                  </w:r>
                  <w:r w:rsidRPr="008D109A">
                    <w:rPr>
                      <w:rFonts w:asciiTheme="majorHAnsi" w:hAnsiTheme="majorHAnsi"/>
                    </w:rPr>
                    <w:t xml:space="preserve"> </w:t>
                  </w:r>
                  <w:proofErr w:type="spellStart"/>
                  <w:r w:rsidRPr="008D109A">
                    <w:rPr>
                      <w:rFonts w:asciiTheme="majorHAnsi" w:hAnsiTheme="majorHAnsi"/>
                    </w:rPr>
                    <w:t>Amal</w:t>
                  </w:r>
                  <w:proofErr w:type="spellEnd"/>
                  <w:r w:rsidRPr="008D109A">
                    <w:rPr>
                      <w:rFonts w:asciiTheme="majorHAnsi" w:hAnsiTheme="majorHAnsi"/>
                    </w:rPr>
                    <w:t xml:space="preserve"> </w:t>
                  </w:r>
                  <w:proofErr w:type="spellStart"/>
                  <w:r w:rsidRPr="008D109A">
                    <w:rPr>
                      <w:rFonts w:asciiTheme="majorHAnsi" w:hAnsiTheme="majorHAnsi"/>
                    </w:rPr>
                    <w:t>Jyothi</w:t>
                  </w:r>
                  <w:proofErr w:type="spellEnd"/>
                  <w:r w:rsidRPr="008D109A">
                    <w:rPr>
                      <w:rFonts w:asciiTheme="majorHAnsi" w:hAnsiTheme="majorHAnsi"/>
                    </w:rPr>
                    <w:t xml:space="preserve"> College of Engineering, Kerala, India</w:t>
                  </w:r>
                  <w:r w:rsidR="00984EE1">
                    <w:rPr>
                      <w:rFonts w:asciiTheme="majorHAnsi" w:hAnsiTheme="majorHAnsi"/>
                    </w:rPr>
                    <w:t>–</w:t>
                  </w:r>
                  <w:r w:rsidR="00954DF2">
                    <w:rPr>
                      <w:rFonts w:asciiTheme="majorHAnsi" w:hAnsiTheme="majorHAnsi"/>
                    </w:rPr>
                    <w:t xml:space="preserve"> 2013</w:t>
                  </w:r>
                </w:p>
                <w:p w:rsidR="00984EE1" w:rsidRDefault="00984EE1" w:rsidP="00984EE1">
                  <w:pPr>
                    <w:tabs>
                      <w:tab w:val="num" w:pos="792"/>
                    </w:tabs>
                    <w:rPr>
                      <w:rFonts w:asciiTheme="majorHAnsi" w:eastAsiaTheme="minorHAnsi" w:hAnsiTheme="majorHAnsi"/>
                      <w:noProof/>
                    </w:rPr>
                  </w:pPr>
                </w:p>
                <w:p w:rsidR="0038230C" w:rsidRPr="00984EE1" w:rsidRDefault="007D55D0" w:rsidP="00984EE1">
                  <w:pPr>
                    <w:tabs>
                      <w:tab w:val="num" w:pos="792"/>
                    </w:tabs>
                    <w:rPr>
                      <w:rFonts w:asciiTheme="majorHAnsi" w:eastAsiaTheme="minorHAnsi" w:hAnsiTheme="majorHAnsi"/>
                      <w:noProof/>
                    </w:rPr>
                  </w:pPr>
                  <w:r w:rsidRPr="00984EE1">
                    <w:rPr>
                      <w:rFonts w:asciiTheme="majorHAnsi" w:eastAsiaTheme="minorHAnsi" w:hAnsiTheme="majorHAnsi"/>
                      <w:noProof/>
                    </w:rPr>
                    <w:tab/>
                  </w:r>
                  <w:r w:rsidRPr="00984EE1">
                    <w:rPr>
                      <w:rFonts w:asciiTheme="majorHAnsi" w:eastAsiaTheme="minorHAnsi" w:hAnsiTheme="majorHAnsi"/>
                      <w:noProof/>
                    </w:rPr>
                    <w:tab/>
                  </w:r>
                </w:p>
                <w:p w:rsidR="006C7B78" w:rsidRPr="00B240EA" w:rsidRDefault="006C7B78" w:rsidP="00B240EA">
                  <w:pPr>
                    <w:rPr>
                      <w:rFonts w:asciiTheme="majorHAnsi" w:eastAsiaTheme="minorHAnsi" w:hAnsiTheme="majorHAnsi"/>
                      <w:noProof/>
                    </w:rPr>
                  </w:pPr>
                </w:p>
                <w:p w:rsidR="003D0206" w:rsidRDefault="00954DF2" w:rsidP="003D0206">
                  <w:pPr>
                    <w:spacing w:after="0"/>
                    <w:rPr>
                      <w:rFonts w:asciiTheme="majorHAnsi" w:hAnsiTheme="majorHAnsi" w:cs="Times New Roman"/>
                      <w:b/>
                      <w:sz w:val="28"/>
                      <w:szCs w:val="28"/>
                    </w:rPr>
                  </w:pPr>
                  <w:r>
                    <w:rPr>
                      <w:rFonts w:asciiTheme="majorHAnsi" w:hAnsiTheme="majorHAnsi" w:cs="Times New Roman"/>
                      <w:b/>
                      <w:sz w:val="28"/>
                      <w:szCs w:val="28"/>
                    </w:rPr>
                    <w:t>TECHNICAL</w:t>
                  </w:r>
                  <w:r w:rsidR="003D0206">
                    <w:rPr>
                      <w:rFonts w:asciiTheme="majorHAnsi" w:hAnsiTheme="majorHAnsi" w:cs="Times New Roman"/>
                      <w:b/>
                      <w:sz w:val="28"/>
                      <w:szCs w:val="28"/>
                    </w:rPr>
                    <w:t>SKILLS:</w:t>
                  </w:r>
                </w:p>
                <w:p w:rsidR="00954DF2" w:rsidRPr="00954DF2" w:rsidRDefault="00954DF2" w:rsidP="00954DF2">
                  <w:pPr>
                    <w:pStyle w:val="ListParagraph"/>
                    <w:numPr>
                      <w:ilvl w:val="0"/>
                      <w:numId w:val="16"/>
                    </w:numPr>
                    <w:spacing w:line="276" w:lineRule="auto"/>
                    <w:ind w:left="270" w:hanging="270"/>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 xml:space="preserve">Languages: C, C++ </w:t>
                  </w:r>
                </w:p>
                <w:p w:rsidR="00954DF2" w:rsidRPr="00954DF2" w:rsidRDefault="00954DF2" w:rsidP="00954DF2">
                  <w:pPr>
                    <w:pStyle w:val="ListParagraph"/>
                    <w:numPr>
                      <w:ilvl w:val="0"/>
                      <w:numId w:val="16"/>
                    </w:numPr>
                    <w:spacing w:line="276" w:lineRule="auto"/>
                    <w:ind w:left="270" w:hanging="270"/>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Tools: HP Quality Center 12.01, SOAP UI</w:t>
                  </w:r>
                </w:p>
                <w:p w:rsidR="00954DF2" w:rsidRPr="00954DF2" w:rsidRDefault="00954DF2" w:rsidP="00954DF2">
                  <w:pPr>
                    <w:pStyle w:val="ListParagraph"/>
                    <w:numPr>
                      <w:ilvl w:val="0"/>
                      <w:numId w:val="16"/>
                    </w:numPr>
                    <w:spacing w:line="276" w:lineRule="auto"/>
                    <w:ind w:left="270" w:hanging="270"/>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Platforms: Windows Xp/98,Windows 7,Windows 8, Windows 10</w:t>
                  </w:r>
                </w:p>
                <w:p w:rsidR="00B240EA" w:rsidRDefault="00B240EA" w:rsidP="00B240EA">
                  <w:pPr>
                    <w:spacing w:after="0"/>
                    <w:rPr>
                      <w:rFonts w:asciiTheme="majorHAnsi" w:hAnsiTheme="majorHAnsi" w:cs="Times New Roman"/>
                      <w:b/>
                      <w:sz w:val="28"/>
                      <w:szCs w:val="28"/>
                    </w:rPr>
                  </w:pPr>
                </w:p>
                <w:p w:rsidR="00B240EA" w:rsidRDefault="00B240EA" w:rsidP="00B240EA">
                  <w:pPr>
                    <w:spacing w:after="0"/>
                    <w:rPr>
                      <w:rFonts w:asciiTheme="majorHAnsi" w:hAnsiTheme="majorHAnsi" w:cs="Times New Roman"/>
                      <w:b/>
                      <w:sz w:val="28"/>
                      <w:szCs w:val="28"/>
                    </w:rPr>
                  </w:pPr>
                </w:p>
                <w:p w:rsidR="00B240EA" w:rsidRDefault="00B240EA" w:rsidP="00B240EA">
                  <w:pPr>
                    <w:rPr>
                      <w:rFonts w:asciiTheme="majorHAnsi" w:eastAsiaTheme="minorHAnsi" w:hAnsiTheme="majorHAnsi"/>
                      <w:noProof/>
                    </w:rPr>
                  </w:pPr>
                </w:p>
                <w:p w:rsidR="00954DF2" w:rsidRDefault="00C65BB5" w:rsidP="00B240EA">
                  <w:pPr>
                    <w:rPr>
                      <w:rFonts w:asciiTheme="majorHAnsi" w:eastAsiaTheme="minorHAnsi" w:hAnsiTheme="majorHAnsi"/>
                      <w:noProof/>
                    </w:rPr>
                  </w:pPr>
                  <w:r>
                    <w:rPr>
                      <w:rFonts w:asciiTheme="majorHAnsi" w:hAnsiTheme="majorHAnsi" w:cs="Times New Roman"/>
                      <w:b/>
                      <w:sz w:val="28"/>
                      <w:szCs w:val="28"/>
                    </w:rPr>
                    <w:t>PROJECTS &amp; TRAININGS</w:t>
                  </w:r>
                  <w:r w:rsidR="00954DF2">
                    <w:rPr>
                      <w:rFonts w:asciiTheme="majorHAnsi" w:hAnsiTheme="majorHAnsi" w:cs="Times New Roman"/>
                      <w:b/>
                      <w:sz w:val="28"/>
                      <w:szCs w:val="28"/>
                    </w:rPr>
                    <w:t>:</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b/>
                      <w:noProof/>
                      <w:lang w:val="en-US"/>
                    </w:rPr>
                    <w:t>Main Project–</w:t>
                  </w:r>
                  <w:r w:rsidRPr="00954DF2">
                    <w:rPr>
                      <w:rFonts w:asciiTheme="majorHAnsi" w:eastAsiaTheme="minorHAnsi" w:hAnsiTheme="majorHAnsi" w:cstheme="minorBidi"/>
                      <w:noProof/>
                      <w:lang w:val="en-US"/>
                    </w:rPr>
                    <w:t xml:space="preserve"> Digital image authentication from JPEG headers (JAN 2013 – MARCH  2013)</w:t>
                  </w:r>
                </w:p>
                <w:p w:rsidR="00954DF2" w:rsidRPr="00954DF2" w:rsidRDefault="00954DF2" w:rsidP="00954DF2">
                  <w:pPr>
                    <w:pStyle w:val="ListParagraph"/>
                    <w:numPr>
                      <w:ilvl w:val="0"/>
                      <w:numId w:val="16"/>
                    </w:numPr>
                    <w:spacing w:line="276" w:lineRule="auto"/>
                    <w:ind w:left="90" w:hanging="180"/>
                    <w:jc w:val="both"/>
                    <w:rPr>
                      <w:lang w:val="en-IN"/>
                    </w:rPr>
                  </w:pPr>
                  <w:r w:rsidRPr="00954DF2">
                    <w:rPr>
                      <w:rFonts w:asciiTheme="majorHAnsi" w:eastAsiaTheme="minorHAnsi" w:hAnsiTheme="majorHAnsi" w:cstheme="minorBidi"/>
                      <w:b/>
                      <w:noProof/>
                      <w:lang w:val="en-US"/>
                    </w:rPr>
                    <w:t>Seminar –</w:t>
                  </w:r>
                  <w:r w:rsidRPr="00954DF2">
                    <w:rPr>
                      <w:rFonts w:asciiTheme="majorHAnsi" w:eastAsiaTheme="minorHAnsi" w:hAnsiTheme="majorHAnsi" w:cstheme="minorBidi"/>
                      <w:noProof/>
                      <w:lang w:val="en-US"/>
                    </w:rPr>
                    <w:t xml:space="preserve"> Image Forgery  (SEPT 2012)</w:t>
                  </w:r>
                </w:p>
                <w:p w:rsid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b/>
                      <w:noProof/>
                      <w:lang w:val="en-US"/>
                    </w:rPr>
                    <w:t>Project –</w:t>
                  </w:r>
                  <w:r w:rsidRPr="00954DF2">
                    <w:rPr>
                      <w:rFonts w:asciiTheme="majorHAnsi" w:eastAsiaTheme="minorHAnsi" w:hAnsiTheme="majorHAnsi" w:cstheme="minorBidi"/>
                      <w:noProof/>
                      <w:lang w:val="en-US"/>
                    </w:rPr>
                    <w:t xml:space="preserve"> Swimming pool alarm  (JAN 2012 – APRIL 2012) </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Pr>
                      <w:rFonts w:asciiTheme="majorHAnsi" w:eastAsiaTheme="minorHAnsi" w:hAnsiTheme="majorHAnsi" w:cstheme="minorBidi"/>
                      <w:noProof/>
                      <w:lang w:val="en-US"/>
                    </w:rPr>
                    <w:t>U</w:t>
                  </w:r>
                  <w:r w:rsidRPr="00954DF2">
                    <w:rPr>
                      <w:rFonts w:asciiTheme="majorHAnsi" w:eastAsiaTheme="minorHAnsi" w:hAnsiTheme="majorHAnsi" w:cstheme="minorBidi"/>
                      <w:noProof/>
                      <w:lang w:val="en-US"/>
                    </w:rPr>
                    <w:t>ndergone training in fundamentals of Telecom held at District Telecom Centre BSNL, Kottayam,</w:t>
                  </w:r>
                  <w:r w:rsidR="004B3B14">
                    <w:rPr>
                      <w:rFonts w:asciiTheme="majorHAnsi" w:eastAsiaTheme="minorHAnsi" w:hAnsiTheme="majorHAnsi" w:cstheme="minorBidi"/>
                      <w:noProof/>
                      <w:lang w:val="en-US"/>
                    </w:rPr>
                    <w:t xml:space="preserve"> </w:t>
                  </w:r>
                  <w:r w:rsidRPr="00954DF2">
                    <w:rPr>
                      <w:rFonts w:asciiTheme="majorHAnsi" w:eastAsiaTheme="minorHAnsi" w:hAnsiTheme="majorHAnsi" w:cstheme="minorBidi"/>
                      <w:noProof/>
                      <w:lang w:val="en-US"/>
                    </w:rPr>
                    <w:t>Kerala, India in September 2011.</w:t>
                  </w:r>
                </w:p>
                <w:p w:rsidR="00954DF2" w:rsidRDefault="00954DF2" w:rsidP="00954DF2">
                  <w:pPr>
                    <w:pStyle w:val="ListParagraph"/>
                    <w:spacing w:line="276" w:lineRule="auto"/>
                    <w:ind w:left="90"/>
                    <w:jc w:val="both"/>
                    <w:rPr>
                      <w:rFonts w:asciiTheme="majorHAnsi" w:eastAsiaTheme="minorHAnsi" w:hAnsiTheme="majorHAnsi" w:cstheme="minorBidi"/>
                      <w:noProof/>
                      <w:lang w:val="en-US"/>
                    </w:rPr>
                  </w:pPr>
                </w:p>
                <w:p w:rsidR="00954DF2" w:rsidRPr="000B1F9E" w:rsidRDefault="00954DF2" w:rsidP="00954DF2">
                  <w:pPr>
                    <w:pStyle w:val="ListParagraph"/>
                    <w:numPr>
                      <w:ilvl w:val="0"/>
                      <w:numId w:val="16"/>
                    </w:numPr>
                    <w:spacing w:line="360" w:lineRule="auto"/>
                    <w:jc w:val="both"/>
                    <w:rPr>
                      <w:lang w:val="en-IN"/>
                    </w:rPr>
                  </w:pPr>
                  <w:r w:rsidRPr="000B1F9E">
                    <w:rPr>
                      <w:b/>
                    </w:rPr>
                    <w:t>Mini Project</w:t>
                  </w:r>
                  <w:r w:rsidRPr="000B1F9E">
                    <w:t xml:space="preserve"> – Swimming pool alarm</w:t>
                  </w:r>
                  <w:r>
                    <w:rPr>
                      <w:bCs/>
                    </w:rPr>
                    <w:t>(JAN 2012 – APRIL 2012)</w:t>
                  </w:r>
                </w:p>
                <w:p w:rsidR="00954DF2" w:rsidRPr="00005460" w:rsidRDefault="00954DF2" w:rsidP="00954DF2">
                  <w:pPr>
                    <w:pStyle w:val="ListParagraph"/>
                    <w:numPr>
                      <w:ilvl w:val="0"/>
                      <w:numId w:val="16"/>
                    </w:numPr>
                    <w:spacing w:line="360" w:lineRule="auto"/>
                    <w:jc w:val="both"/>
                    <w:rPr>
                      <w:lang w:val="en-IN"/>
                    </w:rPr>
                  </w:pPr>
                  <w:r w:rsidRPr="000B1F9E">
                    <w:rPr>
                      <w:bCs/>
                    </w:rPr>
                    <w:t>Undergone training in fundamentals of Telecom held at District Telecom Centre BSNL, Kottayam</w:t>
                  </w:r>
                  <w:r>
                    <w:rPr>
                      <w:bCs/>
                    </w:rPr>
                    <w:t xml:space="preserve">, </w:t>
                  </w:r>
                  <w:proofErr w:type="gramStart"/>
                  <w:r>
                    <w:rPr>
                      <w:bCs/>
                    </w:rPr>
                    <w:t>Kerala</w:t>
                  </w:r>
                  <w:proofErr w:type="gramEnd"/>
                  <w:r>
                    <w:rPr>
                      <w:bCs/>
                    </w:rPr>
                    <w:t>, India i</w:t>
                  </w:r>
                  <w:r w:rsidRPr="000B1F9E">
                    <w:rPr>
                      <w:bCs/>
                    </w:rPr>
                    <w:t>n September 2011.</w:t>
                  </w:r>
                </w:p>
                <w:p w:rsid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p>
                <w:p w:rsidR="00954DF2" w:rsidRPr="000B1F9E" w:rsidRDefault="00954DF2" w:rsidP="00954DF2">
                  <w:pPr>
                    <w:pStyle w:val="ListParagraph"/>
                    <w:numPr>
                      <w:ilvl w:val="0"/>
                      <w:numId w:val="16"/>
                    </w:numPr>
                    <w:spacing w:line="360" w:lineRule="auto"/>
                    <w:jc w:val="both"/>
                    <w:rPr>
                      <w:lang w:val="en-IN"/>
                    </w:rPr>
                  </w:pPr>
                  <w:r w:rsidRPr="000B1F9E">
                    <w:rPr>
                      <w:b/>
                    </w:rPr>
                    <w:t>Mini Project</w:t>
                  </w:r>
                  <w:r w:rsidRPr="000B1F9E">
                    <w:t xml:space="preserve"> – Swimming pool alarm</w:t>
                  </w:r>
                  <w:r>
                    <w:rPr>
                      <w:bCs/>
                    </w:rPr>
                    <w:t>(JAN 2012 – APRIL 2012)</w:t>
                  </w:r>
                </w:p>
                <w:p w:rsidR="00954DF2" w:rsidRPr="00005460" w:rsidRDefault="00954DF2" w:rsidP="00954DF2">
                  <w:pPr>
                    <w:pStyle w:val="ListParagraph"/>
                    <w:numPr>
                      <w:ilvl w:val="0"/>
                      <w:numId w:val="16"/>
                    </w:numPr>
                    <w:spacing w:line="360" w:lineRule="auto"/>
                    <w:jc w:val="both"/>
                    <w:rPr>
                      <w:lang w:val="en-IN"/>
                    </w:rPr>
                  </w:pPr>
                  <w:r w:rsidRPr="000B1F9E">
                    <w:rPr>
                      <w:bCs/>
                    </w:rPr>
                    <w:t>Undergone training in fundamentals of Telecom held at District Telecom Centre BSNL, Kottayam</w:t>
                  </w:r>
                  <w:r>
                    <w:rPr>
                      <w:bCs/>
                    </w:rPr>
                    <w:t xml:space="preserve">, </w:t>
                  </w:r>
                  <w:proofErr w:type="gramStart"/>
                  <w:r>
                    <w:rPr>
                      <w:bCs/>
                    </w:rPr>
                    <w:t>Kerala</w:t>
                  </w:r>
                  <w:proofErr w:type="gramEnd"/>
                  <w:r>
                    <w:rPr>
                      <w:bCs/>
                    </w:rPr>
                    <w:t>, India i</w:t>
                  </w:r>
                  <w:r w:rsidRPr="000B1F9E">
                    <w:rPr>
                      <w:bCs/>
                    </w:rPr>
                    <w:t>n September 2011.</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p>
                <w:p w:rsidR="00954DF2" w:rsidRPr="0038230C" w:rsidRDefault="00954DF2" w:rsidP="00B240EA">
                  <w:pPr>
                    <w:rPr>
                      <w:rFonts w:asciiTheme="majorHAnsi" w:eastAsiaTheme="minorHAnsi" w:hAnsiTheme="majorHAnsi"/>
                      <w:noProof/>
                    </w:rPr>
                  </w:pPr>
                </w:p>
                <w:p w:rsidR="007C654E" w:rsidRDefault="007C654E" w:rsidP="00B240EA"/>
              </w:txbxContent>
            </v:textbox>
          </v:shape>
        </w:pict>
      </w:r>
      <w:r w:rsidR="00710986">
        <w:rPr>
          <w:rFonts w:ascii="Times New Roman" w:hAnsi="Times New Roman" w:cs="Times New Roman"/>
          <w:sz w:val="36"/>
          <w:szCs w:val="36"/>
        </w:rPr>
        <w:br w:type="page"/>
      </w:r>
      <w:bookmarkStart w:id="0" w:name="_GoBack"/>
      <w:bookmarkEnd w:id="0"/>
    </w:p>
    <w:p w:rsidR="00906D36" w:rsidRPr="00600B2F" w:rsidRDefault="000B688B" w:rsidP="008576A8">
      <w:pPr>
        <w:rPr>
          <w:rFonts w:ascii="Times New Roman" w:hAnsi="Times New Roman" w:cs="Times New Roman"/>
          <w:sz w:val="36"/>
          <w:szCs w:val="36"/>
        </w:rPr>
      </w:pPr>
      <w:r w:rsidRPr="000B688B">
        <w:rPr>
          <w:noProof/>
        </w:rPr>
        <w:lastRenderedPageBreak/>
        <w:pict>
          <v:rect id="_x0000_s1036" style="position:absolute;margin-left:372.5pt;margin-top:347.35pt;width:179.35pt;height:7.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" fillcolor="#2dbcac" stroked="f">
            <v:path arrowok="t"/>
            <v:textbox>
              <w:txbxContent>
                <w:p w:rsidR="003D0206" w:rsidRPr="00EE5E7D" w:rsidRDefault="003D0206">
                  <w:pPr>
                    <w:rPr>
                      <w:color w:val="4BACC6" w:themeColor="accent5"/>
                    </w:rPr>
                  </w:pPr>
                </w:p>
              </w:txbxContent>
            </v:textbox>
          </v:rect>
        </w:pict>
      </w:r>
      <w:r w:rsidR="00984EE1">
        <w:rPr>
          <w:noProof/>
        </w:rPr>
        <w:drawing>
          <wp:anchor distT="0" distB="0" distL="114300" distR="114300" simplePos="0" relativeHeight="251785216" behindDoc="0" locked="0" layoutInCell="1" allowOverlap="1">
            <wp:simplePos x="0" y="0"/>
            <wp:positionH relativeFrom="column">
              <wp:posOffset>4730115</wp:posOffset>
            </wp:positionH>
            <wp:positionV relativeFrom="paragraph">
              <wp:posOffset>1744345</wp:posOffset>
            </wp:positionV>
            <wp:extent cx="2249170" cy="939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9170" cy="93980"/>
                    </a:xfrm>
                    <a:prstGeom prst="rect">
                      <a:avLst/>
                    </a:prstGeom>
                    <a:noFill/>
                    <a:ln>
                      <a:noFill/>
                    </a:ln>
                  </pic:spPr>
                </pic:pic>
              </a:graphicData>
            </a:graphic>
          </wp:anchor>
        </w:drawing>
      </w:r>
      <w:r w:rsidRPr="000B688B">
        <w:rPr>
          <w:noProof/>
        </w:rPr>
        <w:pict>
          <v:shape id="Text Box 246" o:spid="_x0000_s1037" type="#_x0000_t202" style="position:absolute;margin-left:363.9pt;margin-top:22.65pt;width:192pt;height:484.5pt;z-index:-25159680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" fillcolor="white [3201]" stroked="f" strokeweight=".5pt">
            <v:path arrowok="t"/>
            <v:textbox>
              <w:txbxContent>
                <w:p w:rsidR="00984EE1" w:rsidRDefault="00984EE1" w:rsidP="00984EE1">
                  <w:pPr>
                    <w:spacing w:after="0"/>
                    <w:rPr>
                      <w:rFonts w:asciiTheme="majorHAnsi" w:hAnsiTheme="majorHAnsi" w:cs="Times New Roman"/>
                      <w:b/>
                      <w:sz w:val="28"/>
                      <w:szCs w:val="28"/>
                    </w:rPr>
                  </w:pPr>
                  <w:r>
                    <w:rPr>
                      <w:rFonts w:asciiTheme="majorHAnsi" w:hAnsiTheme="majorHAnsi" w:cs="Times New Roman"/>
                      <w:b/>
                      <w:sz w:val="28"/>
                      <w:szCs w:val="28"/>
                    </w:rPr>
                    <w:t>LANGUAGES KNOWN:</w:t>
                  </w:r>
                </w:p>
                <w:p w:rsidR="00984EE1" w:rsidRDefault="00984EE1" w:rsidP="00984EE1">
                  <w:pPr>
                    <w:pStyle w:val="ListParagraph"/>
                    <w:numPr>
                      <w:ilvl w:val="0"/>
                      <w:numId w:val="16"/>
                    </w:numPr>
                    <w:spacing w:line="276" w:lineRule="auto"/>
                    <w:ind w:left="270" w:hanging="270"/>
                    <w:rPr>
                      <w:rFonts w:asciiTheme="majorHAnsi" w:eastAsiaTheme="minorHAnsi" w:hAnsiTheme="majorHAnsi" w:cstheme="minorBidi"/>
                      <w:noProof/>
                      <w:lang w:val="en-US"/>
                    </w:rPr>
                  </w:pPr>
                  <w:r>
                    <w:rPr>
                      <w:rFonts w:asciiTheme="majorHAnsi" w:eastAsiaTheme="minorHAnsi" w:hAnsiTheme="majorHAnsi" w:cstheme="minorBidi"/>
                      <w:noProof/>
                      <w:lang w:val="en-US"/>
                    </w:rPr>
                    <w:t>English</w:t>
                  </w:r>
                </w:p>
                <w:p w:rsidR="00984EE1" w:rsidRDefault="00984EE1" w:rsidP="00984EE1">
                  <w:pPr>
                    <w:pStyle w:val="ListParagraph"/>
                    <w:numPr>
                      <w:ilvl w:val="0"/>
                      <w:numId w:val="16"/>
                    </w:numPr>
                    <w:spacing w:line="276" w:lineRule="auto"/>
                    <w:ind w:left="270" w:hanging="270"/>
                    <w:rPr>
                      <w:rFonts w:asciiTheme="majorHAnsi" w:eastAsiaTheme="minorHAnsi" w:hAnsiTheme="majorHAnsi" w:cstheme="minorBidi"/>
                      <w:noProof/>
                      <w:lang w:val="en-US"/>
                    </w:rPr>
                  </w:pPr>
                  <w:r>
                    <w:rPr>
                      <w:rFonts w:asciiTheme="majorHAnsi" w:eastAsiaTheme="minorHAnsi" w:hAnsiTheme="majorHAnsi" w:cstheme="minorBidi"/>
                      <w:noProof/>
                      <w:lang w:val="en-US"/>
                    </w:rPr>
                    <w:t>Malayalam</w:t>
                  </w:r>
                </w:p>
                <w:p w:rsidR="00984EE1" w:rsidRDefault="00984EE1" w:rsidP="00984EE1">
                  <w:pPr>
                    <w:pStyle w:val="ListParagraph"/>
                    <w:numPr>
                      <w:ilvl w:val="0"/>
                      <w:numId w:val="16"/>
                    </w:numPr>
                    <w:spacing w:line="276" w:lineRule="auto"/>
                    <w:ind w:left="270" w:hanging="270"/>
                    <w:rPr>
                      <w:rFonts w:asciiTheme="majorHAnsi" w:eastAsiaTheme="minorHAnsi" w:hAnsiTheme="majorHAnsi" w:cstheme="minorBidi"/>
                      <w:noProof/>
                      <w:lang w:val="en-US"/>
                    </w:rPr>
                  </w:pPr>
                  <w:r>
                    <w:rPr>
                      <w:rFonts w:asciiTheme="majorHAnsi" w:eastAsiaTheme="minorHAnsi" w:hAnsiTheme="majorHAnsi" w:cstheme="minorBidi"/>
                      <w:noProof/>
                      <w:lang w:val="en-US"/>
                    </w:rPr>
                    <w:t>Tamil</w:t>
                  </w:r>
                </w:p>
                <w:p w:rsidR="00984EE1" w:rsidRDefault="00984EE1" w:rsidP="00984EE1">
                  <w:pPr>
                    <w:rPr>
                      <w:rFonts w:asciiTheme="majorHAnsi" w:eastAsiaTheme="minorHAnsi" w:hAnsiTheme="majorHAnsi"/>
                      <w:noProof/>
                    </w:rPr>
                  </w:pPr>
                </w:p>
                <w:p w:rsidR="00984EE1" w:rsidRPr="00984EE1" w:rsidRDefault="00984EE1" w:rsidP="00984EE1">
                  <w:pPr>
                    <w:rPr>
                      <w:rFonts w:asciiTheme="majorHAnsi" w:eastAsiaTheme="minorHAnsi" w:hAnsiTheme="majorHAnsi"/>
                      <w:noProof/>
                    </w:rPr>
                  </w:pPr>
                </w:p>
                <w:p w:rsidR="00954DF2" w:rsidRDefault="00954DF2" w:rsidP="00954DF2">
                  <w:pPr>
                    <w:jc w:val="both"/>
                    <w:rPr>
                      <w:rFonts w:asciiTheme="majorHAnsi" w:eastAsiaTheme="minorHAnsi" w:hAnsiTheme="majorHAnsi"/>
                      <w:noProof/>
                    </w:rPr>
                  </w:pPr>
                  <w:r>
                    <w:rPr>
                      <w:rFonts w:asciiTheme="majorHAnsi" w:hAnsiTheme="majorHAnsi" w:cs="Times New Roman"/>
                      <w:b/>
                      <w:sz w:val="28"/>
                      <w:szCs w:val="28"/>
                    </w:rPr>
                    <w:t>KEY SKILLS: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Leadership &amp; communication skills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Positive attitude</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Complete dedication to the allotted task</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Flexible and adaptable to new environment</w:t>
                  </w:r>
                </w:p>
                <w:p w:rsidR="00954DF2" w:rsidRPr="00954DF2" w:rsidRDefault="00954DF2" w:rsidP="00984EE1">
                  <w:pPr>
                    <w:pStyle w:val="ListParagraph"/>
                    <w:numPr>
                      <w:ilvl w:val="0"/>
                      <w:numId w:val="16"/>
                    </w:numPr>
                    <w:spacing w:after="240"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 xml:space="preserve">Desire to learn and be trained. </w:t>
                  </w:r>
                  <w:r w:rsidRPr="00954DF2">
                    <w:rPr>
                      <w:rFonts w:asciiTheme="majorHAnsi" w:eastAsiaTheme="minorHAnsi" w:hAnsiTheme="majorHAnsi" w:cstheme="minorBidi"/>
                      <w:noProof/>
                      <w:lang w:val="en-US"/>
                    </w:rPr>
                    <w:cr/>
                  </w:r>
                </w:p>
                <w:p w:rsidR="00954DF2" w:rsidRDefault="00954DF2" w:rsidP="00472AE4">
                  <w:pPr>
                    <w:spacing w:after="0"/>
                    <w:rPr>
                      <w:rFonts w:asciiTheme="majorHAnsi" w:hAnsiTheme="majorHAnsi" w:cs="Times New Roman"/>
                      <w:b/>
                      <w:sz w:val="28"/>
                      <w:szCs w:val="28"/>
                    </w:rPr>
                  </w:pPr>
                </w:p>
                <w:p w:rsidR="00484DF4" w:rsidRPr="00472AE4" w:rsidRDefault="00484DF4" w:rsidP="00472AE4">
                  <w:pPr>
                    <w:spacing w:after="0"/>
                    <w:rPr>
                      <w:rFonts w:asciiTheme="majorHAnsi" w:hAnsiTheme="majorHAnsi" w:cs="Times New Roman"/>
                      <w:b/>
                      <w:sz w:val="24"/>
                      <w:szCs w:val="24"/>
                    </w:rPr>
                  </w:pPr>
                  <w:r>
                    <w:rPr>
                      <w:rFonts w:asciiTheme="majorHAnsi" w:hAnsiTheme="majorHAnsi" w:cs="Times New Roman"/>
                      <w:b/>
                      <w:sz w:val="28"/>
                      <w:szCs w:val="28"/>
                    </w:rPr>
                    <w:t>PERSONAL DETAILS:</w:t>
                  </w:r>
                </w:p>
                <w:p w:rsidR="009A3854" w:rsidRDefault="00484DF4" w:rsidP="004B3B14">
                  <w:pPr>
                    <w:tabs>
                      <w:tab w:val="left" w:pos="1233"/>
                    </w:tabs>
                    <w:spacing w:before="240" w:after="0"/>
                    <w:ind w:right="-330"/>
                    <w:rPr>
                      <w:rFonts w:asciiTheme="majorHAnsi" w:hAnsiTheme="majorHAnsi"/>
                      <w:color w:val="1C1C1C"/>
                      <w:sz w:val="24"/>
                    </w:rPr>
                  </w:pPr>
                  <w:r w:rsidRPr="00372D69">
                    <w:rPr>
                      <w:rFonts w:asciiTheme="majorHAnsi" w:hAnsiTheme="majorHAnsi"/>
                      <w:color w:val="1C1C1C"/>
                      <w:sz w:val="24"/>
                    </w:rPr>
                    <w:t>Date of Birth</w:t>
                  </w:r>
                  <w:r w:rsidR="004B3B14">
                    <w:rPr>
                      <w:rFonts w:asciiTheme="majorHAnsi" w:hAnsiTheme="majorHAnsi"/>
                      <w:color w:val="1C1C1C"/>
                      <w:sz w:val="24"/>
                    </w:rPr>
                    <w:tab/>
                  </w:r>
                  <w:r w:rsidR="00740A64">
                    <w:rPr>
                      <w:rFonts w:asciiTheme="majorHAnsi" w:hAnsiTheme="majorHAnsi"/>
                      <w:color w:val="1C1C1C"/>
                      <w:sz w:val="24"/>
                    </w:rPr>
                    <w:t xml:space="preserve"> </w:t>
                  </w:r>
                  <w:r w:rsidRPr="00372D69">
                    <w:rPr>
                      <w:rFonts w:asciiTheme="majorHAnsi" w:hAnsiTheme="majorHAnsi"/>
                      <w:color w:val="1C1C1C"/>
                      <w:sz w:val="24"/>
                    </w:rPr>
                    <w:t>:</w:t>
                  </w:r>
                  <w:r w:rsidR="00954DF2">
                    <w:rPr>
                      <w:rFonts w:asciiTheme="majorHAnsi" w:hAnsiTheme="majorHAnsi"/>
                      <w:color w:val="1C1C1C"/>
                      <w:sz w:val="24"/>
                    </w:rPr>
                    <w:t xml:space="preserve"> 22</w:t>
                  </w:r>
                  <w:r w:rsidR="009A3854" w:rsidRPr="009A3854">
                    <w:rPr>
                      <w:rFonts w:asciiTheme="majorHAnsi" w:hAnsiTheme="majorHAnsi"/>
                      <w:color w:val="1C1C1C"/>
                      <w:sz w:val="24"/>
                      <w:vertAlign w:val="superscript"/>
                    </w:rPr>
                    <w:t>th</w:t>
                  </w:r>
                  <w:r w:rsidR="00954DF2">
                    <w:rPr>
                      <w:rFonts w:asciiTheme="majorHAnsi" w:hAnsiTheme="majorHAnsi"/>
                      <w:color w:val="1C1C1C"/>
                      <w:sz w:val="24"/>
                    </w:rPr>
                    <w:t>Aug 1991</w:t>
                  </w:r>
                </w:p>
                <w:p w:rsidR="00484DF4" w:rsidRPr="00372D69" w:rsidRDefault="00484DF4" w:rsidP="00984EE1">
                  <w:pPr>
                    <w:tabs>
                      <w:tab w:val="left" w:pos="1233"/>
                    </w:tabs>
                    <w:spacing w:after="0"/>
                    <w:rPr>
                      <w:rFonts w:asciiTheme="majorHAnsi" w:hAnsiTheme="majorHAnsi"/>
                      <w:color w:val="1C1C1C"/>
                      <w:sz w:val="24"/>
                    </w:rPr>
                  </w:pPr>
                  <w:r w:rsidRPr="00372D69">
                    <w:rPr>
                      <w:rFonts w:asciiTheme="majorHAnsi" w:hAnsiTheme="majorHAnsi"/>
                      <w:color w:val="1C1C1C"/>
                      <w:sz w:val="24"/>
                    </w:rPr>
                    <w:t>Gender</w:t>
                  </w:r>
                  <w:r w:rsidR="004B3B14">
                    <w:rPr>
                      <w:rFonts w:asciiTheme="majorHAnsi" w:hAnsiTheme="majorHAnsi"/>
                      <w:color w:val="1C1C1C"/>
                      <w:sz w:val="24"/>
                    </w:rPr>
                    <w:tab/>
                  </w:r>
                  <w:r w:rsidR="004B3B14">
                    <w:rPr>
                      <w:rFonts w:asciiTheme="majorHAnsi" w:hAnsiTheme="majorHAnsi"/>
                      <w:color w:val="1C1C1C"/>
                      <w:sz w:val="24"/>
                    </w:rPr>
                    <w:tab/>
                  </w:r>
                  <w:r w:rsidR="00740A64">
                    <w:rPr>
                      <w:rFonts w:asciiTheme="majorHAnsi" w:hAnsiTheme="majorHAnsi"/>
                      <w:color w:val="1C1C1C"/>
                      <w:sz w:val="24"/>
                    </w:rPr>
                    <w:t xml:space="preserve"> </w:t>
                  </w:r>
                  <w:r w:rsidR="008576A8">
                    <w:rPr>
                      <w:rFonts w:asciiTheme="majorHAnsi" w:hAnsiTheme="majorHAnsi"/>
                      <w:color w:val="1C1C1C"/>
                      <w:sz w:val="24"/>
                    </w:rPr>
                    <w:t xml:space="preserve">:  </w:t>
                  </w:r>
                  <w:r w:rsidR="00954DF2">
                    <w:rPr>
                      <w:rFonts w:asciiTheme="majorHAnsi" w:hAnsiTheme="majorHAnsi"/>
                      <w:color w:val="1C1C1C"/>
                      <w:sz w:val="24"/>
                    </w:rPr>
                    <w:t>Fem</w:t>
                  </w:r>
                  <w:r w:rsidRPr="00372D69">
                    <w:rPr>
                      <w:rFonts w:asciiTheme="majorHAnsi" w:hAnsiTheme="majorHAnsi"/>
                      <w:color w:val="1C1C1C"/>
                      <w:sz w:val="24"/>
                    </w:rPr>
                    <w:t>ale</w:t>
                  </w:r>
                </w:p>
                <w:p w:rsidR="00484DF4" w:rsidRPr="00372D69" w:rsidRDefault="00484DF4" w:rsidP="00984EE1">
                  <w:pPr>
                    <w:tabs>
                      <w:tab w:val="left" w:pos="1233"/>
                    </w:tabs>
                    <w:spacing w:after="0"/>
                    <w:ind w:left="2160" w:hanging="2160"/>
                    <w:rPr>
                      <w:rFonts w:asciiTheme="majorHAnsi" w:hAnsiTheme="majorHAnsi"/>
                      <w:bCs/>
                      <w:color w:val="1C1C1C"/>
                      <w:sz w:val="24"/>
                    </w:rPr>
                  </w:pPr>
                  <w:r w:rsidRPr="00372D69">
                    <w:rPr>
                      <w:rFonts w:asciiTheme="majorHAnsi" w:hAnsiTheme="majorHAnsi"/>
                      <w:bCs/>
                      <w:color w:val="1C1C1C"/>
                      <w:sz w:val="24"/>
                    </w:rPr>
                    <w:t>Nationality</w:t>
                  </w:r>
                  <w:r w:rsidR="004B3B14">
                    <w:rPr>
                      <w:rFonts w:asciiTheme="majorHAnsi" w:hAnsiTheme="majorHAnsi"/>
                      <w:bCs/>
                      <w:color w:val="1C1C1C"/>
                      <w:sz w:val="24"/>
                    </w:rPr>
                    <w:tab/>
                    <w:t xml:space="preserve">    </w:t>
                  </w:r>
                  <w:r w:rsidR="00740A64">
                    <w:rPr>
                      <w:rFonts w:asciiTheme="majorHAnsi" w:hAnsiTheme="majorHAnsi"/>
                      <w:bCs/>
                      <w:color w:val="1C1C1C"/>
                      <w:sz w:val="24"/>
                    </w:rPr>
                    <w:t xml:space="preserve"> </w:t>
                  </w:r>
                  <w:r w:rsidR="008576A8">
                    <w:rPr>
                      <w:rFonts w:asciiTheme="majorHAnsi" w:hAnsiTheme="majorHAnsi"/>
                      <w:bCs/>
                      <w:color w:val="1C1C1C"/>
                      <w:sz w:val="24"/>
                    </w:rPr>
                    <w:t xml:space="preserve">:  </w:t>
                  </w:r>
                  <w:r w:rsidRPr="00372D69">
                    <w:rPr>
                      <w:rFonts w:asciiTheme="majorHAnsi" w:hAnsiTheme="majorHAnsi"/>
                      <w:color w:val="1C1C1C"/>
                      <w:sz w:val="24"/>
                    </w:rPr>
                    <w:t xml:space="preserve">Indian </w:t>
                  </w:r>
                </w:p>
                <w:p w:rsidR="00484DF4" w:rsidRPr="00372D69" w:rsidRDefault="00484DF4" w:rsidP="00984EE1">
                  <w:pPr>
                    <w:tabs>
                      <w:tab w:val="left" w:pos="1233"/>
                    </w:tabs>
                    <w:spacing w:after="0"/>
                    <w:ind w:left="2160" w:hanging="2160"/>
                    <w:rPr>
                      <w:rFonts w:asciiTheme="majorHAnsi" w:hAnsiTheme="majorHAnsi"/>
                      <w:bCs/>
                      <w:color w:val="1C1C1C"/>
                      <w:sz w:val="24"/>
                    </w:rPr>
                  </w:pPr>
                  <w:r w:rsidRPr="00372D69">
                    <w:rPr>
                      <w:rFonts w:asciiTheme="majorHAnsi" w:hAnsiTheme="majorHAnsi"/>
                      <w:bCs/>
                      <w:color w:val="1C1C1C"/>
                      <w:sz w:val="24"/>
                    </w:rPr>
                    <w:t xml:space="preserve">Marital </w:t>
                  </w:r>
                  <w:proofErr w:type="gramStart"/>
                  <w:r w:rsidRPr="00372D69">
                    <w:rPr>
                      <w:rFonts w:asciiTheme="majorHAnsi" w:hAnsiTheme="majorHAnsi"/>
                      <w:bCs/>
                      <w:color w:val="1C1C1C"/>
                      <w:sz w:val="24"/>
                    </w:rPr>
                    <w:t>Status</w:t>
                  </w:r>
                  <w:r w:rsidR="00740A64">
                    <w:rPr>
                      <w:rFonts w:asciiTheme="majorHAnsi" w:hAnsiTheme="majorHAnsi"/>
                      <w:bCs/>
                      <w:color w:val="1C1C1C"/>
                      <w:sz w:val="24"/>
                    </w:rPr>
                    <w:t xml:space="preserve"> </w:t>
                  </w:r>
                  <w:r w:rsidRPr="00372D69">
                    <w:rPr>
                      <w:rFonts w:asciiTheme="majorHAnsi" w:hAnsiTheme="majorHAnsi"/>
                      <w:bCs/>
                      <w:color w:val="1C1C1C"/>
                      <w:sz w:val="24"/>
                    </w:rPr>
                    <w:t>:</w:t>
                  </w:r>
                  <w:proofErr w:type="gramEnd"/>
                  <w:r w:rsidRPr="00372D69">
                    <w:rPr>
                      <w:rFonts w:asciiTheme="majorHAnsi" w:hAnsiTheme="majorHAnsi"/>
                      <w:bCs/>
                      <w:color w:val="1C1C1C"/>
                      <w:sz w:val="24"/>
                    </w:rPr>
                    <w:t xml:space="preserve">  </w:t>
                  </w:r>
                  <w:r w:rsidR="00954DF2">
                    <w:rPr>
                      <w:rFonts w:asciiTheme="majorHAnsi" w:hAnsiTheme="majorHAnsi"/>
                      <w:color w:val="1C1C1C"/>
                      <w:sz w:val="24"/>
                    </w:rPr>
                    <w:t>Married</w:t>
                  </w:r>
                </w:p>
                <w:p w:rsidR="003D0206" w:rsidRPr="00372D69" w:rsidRDefault="004B3B14" w:rsidP="00984EE1">
                  <w:pPr>
                    <w:spacing w:after="0"/>
                    <w:rPr>
                      <w:rFonts w:asciiTheme="majorHAnsi" w:hAnsiTheme="majorHAnsi"/>
                      <w:color w:val="1C1C1C"/>
                      <w:sz w:val="24"/>
                    </w:rPr>
                  </w:pPr>
                  <w:r>
                    <w:rPr>
                      <w:rFonts w:asciiTheme="majorHAnsi" w:hAnsiTheme="majorHAnsi"/>
                      <w:color w:val="1C1C1C"/>
                      <w:sz w:val="24"/>
                    </w:rPr>
                    <w:t>Passport No</w:t>
                  </w:r>
                  <w:r>
                    <w:rPr>
                      <w:rFonts w:asciiTheme="majorHAnsi" w:hAnsiTheme="majorHAnsi"/>
                      <w:color w:val="1C1C1C"/>
                      <w:sz w:val="24"/>
                    </w:rPr>
                    <w:tab/>
                  </w:r>
                  <w:r w:rsidR="00740A64">
                    <w:rPr>
                      <w:rFonts w:asciiTheme="majorHAnsi" w:hAnsiTheme="majorHAnsi"/>
                      <w:color w:val="1C1C1C"/>
                      <w:sz w:val="24"/>
                    </w:rPr>
                    <w:t xml:space="preserve"> </w:t>
                  </w:r>
                  <w:r w:rsidR="00484DF4" w:rsidRPr="00372D69">
                    <w:rPr>
                      <w:rFonts w:asciiTheme="majorHAnsi" w:hAnsiTheme="majorHAnsi"/>
                      <w:color w:val="1C1C1C"/>
                      <w:sz w:val="24"/>
                    </w:rPr>
                    <w:t>:</w:t>
                  </w:r>
                  <w:r w:rsidR="00740A64">
                    <w:rPr>
                      <w:rFonts w:asciiTheme="majorHAnsi" w:hAnsiTheme="majorHAnsi"/>
                      <w:color w:val="1C1C1C"/>
                      <w:sz w:val="24"/>
                    </w:rPr>
                    <w:t xml:space="preserve">  </w:t>
                  </w:r>
                  <w:r w:rsidR="009D6490">
                    <w:rPr>
                      <w:rFonts w:asciiTheme="majorHAnsi" w:hAnsiTheme="majorHAnsi"/>
                      <w:color w:val="1C1C1C"/>
                      <w:sz w:val="24"/>
                    </w:rPr>
                    <w:t>R 8028894</w:t>
                  </w:r>
                </w:p>
                <w:p w:rsidR="00D62C0D" w:rsidRPr="0052501B" w:rsidRDefault="00D62C0D" w:rsidP="004B3B14">
                  <w:pPr>
                    <w:spacing w:after="0"/>
                    <w:ind w:right="-507"/>
                    <w:rPr>
                      <w:rFonts w:asciiTheme="majorHAnsi" w:hAnsiTheme="majorHAnsi"/>
                      <w:b/>
                      <w:color w:val="FF0000"/>
                      <w:sz w:val="24"/>
                    </w:rPr>
                  </w:pPr>
                  <w:r w:rsidRPr="0052501B">
                    <w:rPr>
                      <w:rFonts w:asciiTheme="majorHAnsi" w:hAnsiTheme="majorHAnsi"/>
                      <w:b/>
                      <w:color w:val="FF0000"/>
                      <w:sz w:val="24"/>
                    </w:rPr>
                    <w:t>Visa Status</w:t>
                  </w:r>
                  <w:r w:rsidR="004B3B14">
                    <w:rPr>
                      <w:rFonts w:asciiTheme="majorHAnsi" w:hAnsiTheme="majorHAnsi"/>
                      <w:b/>
                      <w:color w:val="FF0000"/>
                      <w:sz w:val="24"/>
                    </w:rPr>
                    <w:tab/>
                  </w:r>
                  <w:r w:rsidR="00740A64">
                    <w:rPr>
                      <w:rFonts w:asciiTheme="majorHAnsi" w:hAnsiTheme="majorHAnsi"/>
                      <w:b/>
                      <w:color w:val="FF0000"/>
                      <w:sz w:val="24"/>
                    </w:rPr>
                    <w:t xml:space="preserve"> </w:t>
                  </w:r>
                  <w:r w:rsidRPr="0052501B">
                    <w:rPr>
                      <w:rFonts w:asciiTheme="majorHAnsi" w:hAnsiTheme="majorHAnsi"/>
                      <w:b/>
                      <w:color w:val="FF0000"/>
                      <w:sz w:val="24"/>
                    </w:rPr>
                    <w:t>:</w:t>
                  </w:r>
                  <w:r w:rsidR="004B3B14">
                    <w:rPr>
                      <w:rFonts w:asciiTheme="majorHAnsi" w:hAnsiTheme="majorHAnsi"/>
                      <w:b/>
                      <w:color w:val="FF0000"/>
                      <w:sz w:val="24"/>
                    </w:rPr>
                    <w:t xml:space="preserve">  </w:t>
                  </w:r>
                  <w:r w:rsidR="00954DF2">
                    <w:rPr>
                      <w:rFonts w:asciiTheme="majorHAnsi" w:hAnsiTheme="majorHAnsi"/>
                      <w:b/>
                      <w:color w:val="FF0000"/>
                      <w:sz w:val="24"/>
                    </w:rPr>
                    <w:t>Husband</w:t>
                  </w:r>
                  <w:r w:rsidR="00DC6ADA" w:rsidRPr="0052501B">
                    <w:rPr>
                      <w:rFonts w:asciiTheme="majorHAnsi" w:hAnsiTheme="majorHAnsi"/>
                      <w:b/>
                      <w:color w:val="FF0000"/>
                      <w:sz w:val="24"/>
                    </w:rPr>
                    <w:t xml:space="preserve"> Visa</w:t>
                  </w:r>
                </w:p>
                <w:p w:rsidR="00484DF4" w:rsidRDefault="00484DF4" w:rsidP="00201240">
                  <w:pPr>
                    <w:spacing w:after="0"/>
                    <w:rPr>
                      <w:rFonts w:asciiTheme="majorHAnsi" w:hAnsiTheme="majorHAnsi" w:cs="Times New Roman"/>
                      <w:b/>
                      <w:sz w:val="24"/>
                      <w:szCs w:val="24"/>
                    </w:rPr>
                  </w:pPr>
                </w:p>
                <w:p w:rsidR="00484DF4" w:rsidRDefault="00484DF4" w:rsidP="00201240">
                  <w:pPr>
                    <w:spacing w:after="0"/>
                    <w:rPr>
                      <w:rFonts w:asciiTheme="majorHAnsi" w:hAnsiTheme="majorHAnsi" w:cs="Times New Roman"/>
                      <w:b/>
                      <w:sz w:val="24"/>
                      <w:szCs w:val="24"/>
                    </w:rPr>
                  </w:pPr>
                </w:p>
                <w:p w:rsidR="00484DF4" w:rsidRDefault="00484DF4" w:rsidP="00C65BB5">
                  <w:pPr>
                    <w:jc w:val="center"/>
                  </w:pPr>
                </w:p>
              </w:txbxContent>
            </v:textbox>
          </v:shape>
        </w:pict>
      </w:r>
      <w:r w:rsidRPr="000B688B">
        <w:rPr>
          <w:noProof/>
        </w:rPr>
        <w:pict>
          <v:rect id="_x0000_s1038" style="position:absolute;margin-left:7.05pt;margin-top:544.2pt;width:509.35pt;height:7.55pt;z-index:2517698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" fillcolor="#2dbcac" stroked="f">
            <v:path arrowok="t"/>
            <v:textbox>
              <w:txbxContent>
                <w:p w:rsidR="00600B2F" w:rsidRPr="00EE5E7D" w:rsidRDefault="00600B2F">
                  <w:pPr>
                    <w:rPr>
                      <w:color w:val="4BACC6" w:themeColor="accent5"/>
                    </w:rPr>
                  </w:pPr>
                </w:p>
              </w:txbxContent>
            </v:textbox>
          </v:rect>
        </w:pict>
      </w:r>
      <w:r w:rsidRPr="000B688B">
        <w:rPr>
          <w:noProof/>
        </w:rPr>
        <w:pict>
          <v:shape id="_x0000_s1039" type="#_x0000_t202" style="position:absolute;margin-left:-4.45pt;margin-top:18.15pt;width:358.85pt;height:476.05pt;z-index:2517555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" fillcolor="white [3201]" stroked="f" strokeweight=".5pt">
            <v:path arrowok="t"/>
            <v:textbox>
              <w:txbxContent>
                <w:p w:rsidR="00F02A01" w:rsidRPr="00F02A01" w:rsidRDefault="00F02A01"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Expertise in Quality Center: Design of test cases and test conditions, Test execution, Defect logging and tracking and Reports </w:t>
                  </w:r>
                  <w:r>
                    <w:rPr>
                      <w:rFonts w:asciiTheme="majorHAnsi" w:eastAsiaTheme="minorHAnsi" w:hAnsiTheme="majorHAnsi" w:cstheme="minorBidi"/>
                      <w:noProof/>
                      <w:lang w:val="en-US"/>
                    </w:rPr>
                    <w:t>.</w:t>
                  </w:r>
                </w:p>
                <w:p w:rsidR="00F02A01" w:rsidRPr="00EE756F" w:rsidRDefault="00F02A01"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Experience in Automation testing usingSelenium tool </w:t>
                  </w:r>
                </w:p>
                <w:p w:rsidR="00F02A01" w:rsidRPr="00EE756F" w:rsidRDefault="00F02A01"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EE756F">
                    <w:rPr>
                      <w:rFonts w:asciiTheme="majorHAnsi" w:eastAsiaTheme="minorHAnsi" w:hAnsiTheme="majorHAnsi" w:cstheme="minorBidi"/>
                      <w:noProof/>
                      <w:lang w:val="en-US"/>
                    </w:rPr>
                    <w:t xml:space="preserve">Experience in Soap UI tool </w:t>
                  </w:r>
                </w:p>
                <w:p w:rsidR="00F02A01" w:rsidRPr="008D109A" w:rsidRDefault="00F02A01"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F32C2D">
                    <w:t xml:space="preserve">the knowledge </w:t>
                  </w:r>
                  <w:r w:rsidRPr="008D109A">
                    <w:rPr>
                      <w:rFonts w:asciiTheme="majorHAnsi" w:eastAsiaTheme="minorHAnsi" w:hAnsiTheme="majorHAnsi" w:cstheme="minorBidi"/>
                      <w:noProof/>
                      <w:lang w:val="en-US"/>
                    </w:rPr>
                    <w:t xml:space="preserve">gained through the Project cycle to both Client and Peer </w:t>
                  </w:r>
                  <w:r w:rsidRPr="00EE756F">
                    <w:rPr>
                      <w:rFonts w:asciiTheme="majorHAnsi" w:eastAsiaTheme="minorHAnsi" w:hAnsiTheme="majorHAnsi" w:cstheme="minorBidi"/>
                      <w:noProof/>
                      <w:lang w:val="en-US"/>
                    </w:rPr>
                    <w:t>Involved in</w:t>
                  </w:r>
                  <w:r w:rsidRPr="008D109A">
                    <w:rPr>
                      <w:rFonts w:asciiTheme="majorHAnsi" w:eastAsiaTheme="minorHAnsi" w:hAnsiTheme="majorHAnsi" w:cstheme="minorBidi"/>
                      <w:noProof/>
                      <w:lang w:val="en-US"/>
                    </w:rPr>
                    <w:t xml:space="preserve"> Project process related activities </w:t>
                  </w:r>
                </w:p>
                <w:p w:rsidR="00F02A01" w:rsidRPr="008D109A" w:rsidRDefault="00F02A01" w:rsidP="00F02A01">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8D109A">
                    <w:rPr>
                      <w:rFonts w:asciiTheme="majorHAnsi" w:eastAsiaTheme="minorHAnsi" w:hAnsiTheme="majorHAnsi" w:cstheme="minorBidi"/>
                      <w:noProof/>
                      <w:lang w:val="en-US"/>
                    </w:rPr>
                    <w:t>Effectively transitioned the knowledge gained through the Project cycle to both Client and Peer</w:t>
                  </w:r>
                </w:p>
                <w:p w:rsidR="00F02A01" w:rsidRPr="008D109A" w:rsidRDefault="00F02A01" w:rsidP="00F02A01">
                  <w:pPr>
                    <w:jc w:val="both"/>
                    <w:rPr>
                      <w:rFonts w:asciiTheme="majorHAnsi" w:eastAsiaTheme="minorHAnsi" w:hAnsiTheme="majorHAnsi"/>
                      <w:noProof/>
                    </w:rPr>
                  </w:pPr>
                </w:p>
                <w:p w:rsidR="00954DF2" w:rsidRDefault="00954DF2" w:rsidP="00954DF2">
                  <w:pPr>
                    <w:spacing w:after="0"/>
                    <w:ind w:left="-90"/>
                    <w:jc w:val="both"/>
                    <w:rPr>
                      <w:rFonts w:asciiTheme="majorHAnsi" w:hAnsiTheme="majorHAnsi" w:cs="Times New Roman"/>
                      <w:b/>
                      <w:sz w:val="32"/>
                      <w:szCs w:val="32"/>
                    </w:rPr>
                  </w:pPr>
                </w:p>
                <w:p w:rsidR="00954DF2" w:rsidRPr="00954DF2" w:rsidRDefault="00954DF2" w:rsidP="00954DF2">
                  <w:pPr>
                    <w:spacing w:after="0"/>
                    <w:ind w:left="-90"/>
                    <w:jc w:val="both"/>
                    <w:rPr>
                      <w:rFonts w:asciiTheme="majorHAnsi" w:hAnsiTheme="majorHAnsi" w:cs="Times New Roman"/>
                      <w:b/>
                      <w:sz w:val="32"/>
                      <w:szCs w:val="32"/>
                    </w:rPr>
                  </w:pPr>
                  <w:r w:rsidRPr="00954DF2">
                    <w:rPr>
                      <w:rFonts w:asciiTheme="majorHAnsi" w:hAnsiTheme="majorHAnsi"/>
                      <w:b/>
                      <w:sz w:val="32"/>
                      <w:szCs w:val="32"/>
                    </w:rPr>
                    <w:t>CERTIFICATIONS &amp; RECOGNITIONS:</w:t>
                  </w:r>
                </w:p>
                <w:p w:rsidR="00954DF2" w:rsidRPr="00954DF2" w:rsidRDefault="00954DF2" w:rsidP="00954DF2">
                  <w:pPr>
                    <w:pStyle w:val="ListParagraph"/>
                    <w:spacing w:line="276" w:lineRule="auto"/>
                    <w:ind w:left="90"/>
                    <w:jc w:val="both"/>
                    <w:rPr>
                      <w:rFonts w:asciiTheme="majorHAnsi" w:eastAsiaTheme="minorHAnsi" w:hAnsiTheme="majorHAnsi" w:cstheme="minorBidi"/>
                      <w:b/>
                      <w:noProof/>
                      <w:u w:val="single"/>
                      <w:lang w:val="en-US"/>
                    </w:rPr>
                  </w:pPr>
                  <w:r w:rsidRPr="00954DF2">
                    <w:rPr>
                      <w:rFonts w:asciiTheme="majorHAnsi" w:eastAsiaTheme="minorHAnsi" w:hAnsiTheme="majorHAnsi" w:cstheme="minorBidi"/>
                      <w:b/>
                      <w:noProof/>
                      <w:u w:val="single"/>
                      <w:lang w:val="en-US"/>
                    </w:rPr>
                    <w:t>Certifications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Cognizant Certified Professional on General Insurance</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Cognizant Certified Professional on Level 0 Software testing</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Cognizant Certified Professional on QA Software Testing for Dovetail Associates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Cognizant Certified Professional on Agile Scrum for Practitioners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Cognizant Certified Professional  on Level 0 Performance Testing</w:t>
                  </w:r>
                </w:p>
                <w:p w:rsidR="00954DF2" w:rsidRPr="00954DF2" w:rsidRDefault="00954DF2" w:rsidP="00954DF2">
                  <w:pPr>
                    <w:pStyle w:val="ListParagraph"/>
                    <w:spacing w:line="276" w:lineRule="auto"/>
                    <w:ind w:left="90"/>
                    <w:jc w:val="both"/>
                    <w:rPr>
                      <w:rFonts w:asciiTheme="majorHAnsi" w:eastAsiaTheme="minorHAnsi" w:hAnsiTheme="majorHAnsi" w:cstheme="minorBidi"/>
                      <w:noProof/>
                      <w:lang w:val="en-US"/>
                    </w:rPr>
                  </w:pPr>
                </w:p>
                <w:p w:rsidR="00954DF2" w:rsidRPr="00954DF2" w:rsidRDefault="00954DF2" w:rsidP="00954DF2">
                  <w:pPr>
                    <w:pStyle w:val="ListParagraph"/>
                    <w:spacing w:line="276" w:lineRule="auto"/>
                    <w:ind w:left="90"/>
                    <w:jc w:val="both"/>
                    <w:rPr>
                      <w:rFonts w:asciiTheme="majorHAnsi" w:eastAsiaTheme="minorHAnsi" w:hAnsiTheme="majorHAnsi" w:cstheme="minorBidi"/>
                      <w:b/>
                      <w:noProof/>
                      <w:u w:val="single"/>
                      <w:lang w:val="en-US"/>
                    </w:rPr>
                  </w:pPr>
                  <w:r w:rsidRPr="00954DF2">
                    <w:rPr>
                      <w:rFonts w:asciiTheme="majorHAnsi" w:eastAsiaTheme="minorHAnsi" w:hAnsiTheme="majorHAnsi" w:cstheme="minorBidi"/>
                      <w:b/>
                      <w:noProof/>
                      <w:u w:val="single"/>
                      <w:lang w:val="en-US"/>
                    </w:rPr>
                    <w:t>Recognitions</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Awarded “Pillar of the Month” for the month June, 2015</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Secured Certificate of “Recognition &amp; Appreciation” for the indomitable spirit and extended support with commitment</w:t>
                  </w:r>
                </w:p>
                <w:p w:rsidR="00954DF2" w:rsidRPr="00954DF2" w:rsidRDefault="00954DF2" w:rsidP="00954DF2">
                  <w:pPr>
                    <w:pStyle w:val="ListParagraph"/>
                    <w:numPr>
                      <w:ilvl w:val="0"/>
                      <w:numId w:val="16"/>
                    </w:numPr>
                    <w:spacing w:line="276" w:lineRule="auto"/>
                    <w:ind w:left="90" w:hanging="180"/>
                    <w:jc w:val="both"/>
                    <w:rPr>
                      <w:rFonts w:asciiTheme="majorHAnsi" w:eastAsiaTheme="minorHAnsi" w:hAnsiTheme="majorHAnsi" w:cstheme="minorBidi"/>
                      <w:noProof/>
                      <w:lang w:val="en-US"/>
                    </w:rPr>
                  </w:pPr>
                  <w:r w:rsidRPr="00954DF2">
                    <w:rPr>
                      <w:rFonts w:asciiTheme="majorHAnsi" w:eastAsiaTheme="minorHAnsi" w:hAnsiTheme="majorHAnsi" w:cstheme="minorBidi"/>
                      <w:noProof/>
                      <w:lang w:val="en-US"/>
                    </w:rPr>
                    <w:t>Secured Certificate of “Recognition &amp; Appreciation” for outstanding performance and professional excellence towards Project delivery</w:t>
                  </w:r>
                </w:p>
                <w:p w:rsidR="00DC6ADA" w:rsidRPr="00B240EA" w:rsidRDefault="00DC6ADA" w:rsidP="00954DF2">
                  <w:pPr>
                    <w:spacing w:after="0"/>
                    <w:ind w:left="-90"/>
                    <w:jc w:val="both"/>
                    <w:rPr>
                      <w:rFonts w:asciiTheme="majorHAnsi" w:eastAsiaTheme="minorHAnsi" w:hAnsiTheme="majorHAnsi"/>
                      <w:noProof/>
                    </w:rPr>
                  </w:pPr>
                </w:p>
              </w:txbxContent>
            </v:textbox>
          </v:shape>
        </w:pict>
      </w:r>
      <w:r w:rsidRPr="000B688B">
        <w:rPr>
          <w:noProof/>
        </w:rPr>
        <w:pict>
          <v:shape id="Text Box 286" o:spid="_x0000_s1040" type="#_x0000_t202" style="position:absolute;margin-left:3.3pt;margin-top:535.9pt;width:539.15pt;height:165.45pt;z-index:25173606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" fillcolor="white [3201]" stroked="f" strokeweight=".5pt">
            <v:textbox>
              <w:txbxContent>
                <w:p w:rsidR="00626CE3" w:rsidRDefault="00626CE3" w:rsidP="00626CE3">
                  <w:pPr>
                    <w:spacing w:before="240" w:after="0"/>
                    <w:ind w:left="-90"/>
                    <w:jc w:val="both"/>
                    <w:rPr>
                      <w:rFonts w:asciiTheme="majorHAnsi" w:hAnsiTheme="majorHAnsi"/>
                      <w:noProof/>
                    </w:rPr>
                  </w:pPr>
                  <w:r>
                    <w:rPr>
                      <w:rFonts w:asciiTheme="majorHAnsi" w:hAnsiTheme="majorHAnsi" w:cs="Times New Roman"/>
                      <w:b/>
                      <w:sz w:val="32"/>
                      <w:szCs w:val="32"/>
                    </w:rPr>
                    <w:t>DECLARATION</w:t>
                  </w:r>
                  <w:r w:rsidRPr="0062093D">
                    <w:rPr>
                      <w:rFonts w:asciiTheme="majorHAnsi" w:hAnsiTheme="majorHAnsi" w:cs="Times New Roman"/>
                      <w:b/>
                      <w:sz w:val="32"/>
                      <w:szCs w:val="32"/>
                    </w:rPr>
                    <w:t>:</w:t>
                  </w:r>
                </w:p>
                <w:p w:rsidR="00600B2F" w:rsidRDefault="00626CE3" w:rsidP="00600B2F">
                  <w:pPr>
                    <w:ind w:left="-90"/>
                    <w:jc w:val="right"/>
                    <w:rPr>
                      <w:rFonts w:ascii="Times New Roman" w:hAnsi="Times New Roman" w:cs="Times New Roman"/>
                      <w:b/>
                      <w:bCs/>
                      <w:sz w:val="24"/>
                      <w:szCs w:val="24"/>
                      <w:lang w:val="en-IN"/>
                    </w:rPr>
                  </w:pPr>
                  <w:r w:rsidRPr="00D62C0D">
                    <w:rPr>
                      <w:rFonts w:asciiTheme="majorHAnsi" w:hAnsiTheme="majorHAnsi" w:cs="Times New Roman"/>
                      <w:sz w:val="24"/>
                      <w:szCs w:val="24"/>
                    </w:rPr>
                    <w:t xml:space="preserve">I hereby declare that the above given information are </w:t>
                  </w:r>
                  <w:r w:rsidRPr="00626CE3">
                    <w:rPr>
                      <w:rFonts w:asciiTheme="majorHAnsi" w:hAnsiTheme="majorHAnsi" w:cs="Times New Roman"/>
                      <w:sz w:val="24"/>
                      <w:szCs w:val="24"/>
                    </w:rPr>
                    <w:t>correct</w:t>
                  </w:r>
                  <w:r>
                    <w:rPr>
                      <w:rFonts w:asciiTheme="majorHAnsi" w:hAnsiTheme="majorHAnsi" w:cs="Times New Roman"/>
                      <w:sz w:val="24"/>
                      <w:szCs w:val="24"/>
                    </w:rPr>
                    <w:t xml:space="preserve"> to </w:t>
                  </w:r>
                  <w:r w:rsidRPr="00D62C0D">
                    <w:rPr>
                      <w:rFonts w:asciiTheme="majorHAnsi" w:hAnsiTheme="majorHAnsi" w:cs="Times New Roman"/>
                      <w:sz w:val="24"/>
                      <w:szCs w:val="24"/>
                    </w:rPr>
                    <w:t>my best of knowledge and belief.</w:t>
                  </w:r>
                  <w:r w:rsidRPr="00BF7F23">
                    <w:rPr>
                      <w:rFonts w:ascii="Times New Roman" w:hAnsi="Times New Roman" w:cs="Times New Roman"/>
                      <w:b/>
                      <w:bCs/>
                      <w:sz w:val="24"/>
                      <w:szCs w:val="24"/>
                      <w:lang w:val="en-IN"/>
                    </w:rPr>
                    <w:tab/>
                  </w:r>
                  <w:r w:rsidRPr="00BF7F23">
                    <w:rPr>
                      <w:rFonts w:ascii="Times New Roman" w:hAnsi="Times New Roman" w:cs="Times New Roman"/>
                      <w:b/>
                      <w:bCs/>
                      <w:sz w:val="24"/>
                      <w:szCs w:val="24"/>
                      <w:lang w:val="en-IN"/>
                    </w:rPr>
                    <w:tab/>
                  </w:r>
                  <w:r w:rsidRPr="00BF7F23">
                    <w:rPr>
                      <w:rFonts w:ascii="Times New Roman" w:hAnsi="Times New Roman" w:cs="Times New Roman"/>
                      <w:b/>
                      <w:bCs/>
                      <w:sz w:val="24"/>
                      <w:szCs w:val="24"/>
                      <w:lang w:val="en-IN"/>
                    </w:rPr>
                    <w:tab/>
                  </w:r>
                </w:p>
                <w:p w:rsidR="00DC6ADA" w:rsidRPr="009D6490" w:rsidRDefault="00984EE1" w:rsidP="00FA7DD7">
                  <w:pPr>
                    <w:ind w:left="-90"/>
                    <w:jc w:val="right"/>
                    <w:rPr>
                      <w:rFonts w:asciiTheme="majorHAnsi" w:hAnsiTheme="majorHAnsi" w:cs="Times New Roman"/>
                      <w:b/>
                      <w:sz w:val="32"/>
                      <w:szCs w:val="32"/>
                    </w:rPr>
                  </w:pPr>
                  <w:r w:rsidRPr="009D6490">
                    <w:rPr>
                      <w:rFonts w:asciiTheme="majorHAnsi" w:hAnsiTheme="majorHAnsi" w:cs="Times New Roman"/>
                      <w:b/>
                      <w:sz w:val="32"/>
                      <w:szCs w:val="32"/>
                    </w:rPr>
                    <w:t>Aparna S Nair</w:t>
                  </w:r>
                </w:p>
                <w:p w:rsidR="00DC6ADA" w:rsidRDefault="00DC6ADA" w:rsidP="003913A2">
                  <w:pPr>
                    <w:spacing w:after="0" w:line="240" w:lineRule="auto"/>
                    <w:ind w:right="-360"/>
                    <w:jc w:val="center"/>
                    <w:rPr>
                      <w:rFonts w:asciiTheme="majorHAnsi" w:hAnsiTheme="majorHAnsi" w:cs="Times New Roman"/>
                      <w:b/>
                      <w:bCs/>
                      <w:sz w:val="20"/>
                      <w:szCs w:val="20"/>
                      <w:lang w:val="en-IN"/>
                    </w:rPr>
                  </w:pPr>
                </w:p>
                <w:p w:rsidR="001613A0" w:rsidRPr="00626CE3" w:rsidRDefault="00626CE3" w:rsidP="003913A2">
                  <w:pPr>
                    <w:spacing w:after="0" w:line="240" w:lineRule="auto"/>
                    <w:ind w:right="-360"/>
                    <w:jc w:val="center"/>
                    <w:rPr>
                      <w:rFonts w:asciiTheme="majorHAnsi" w:hAnsiTheme="majorHAnsi" w:cs="Times New Roman"/>
                      <w:b/>
                      <w:bCs/>
                      <w:sz w:val="20"/>
                      <w:szCs w:val="20"/>
                      <w:lang w:val="en-IN"/>
                    </w:rPr>
                  </w:pPr>
                  <w:r w:rsidRPr="00626CE3">
                    <w:rPr>
                      <w:rFonts w:asciiTheme="majorHAnsi" w:hAnsiTheme="majorHAnsi" w:cs="Times New Roman"/>
                      <w:b/>
                      <w:bCs/>
                      <w:sz w:val="20"/>
                      <w:szCs w:val="20"/>
                      <w:lang w:val="en-IN"/>
                    </w:rPr>
                    <w:t>For more information please don’t hesitate to contact me,</w:t>
                  </w:r>
                </w:p>
                <w:p w:rsidR="00626CE3" w:rsidRPr="009D6490" w:rsidRDefault="00626CE3" w:rsidP="003913A2">
                  <w:pPr>
                    <w:snapToGrid w:val="0"/>
                    <w:spacing w:after="0" w:line="240" w:lineRule="auto"/>
                    <w:jc w:val="center"/>
                    <w:rPr>
                      <w:rFonts w:asciiTheme="majorHAnsi" w:hAnsiTheme="majorHAnsi" w:cs="Times New Roman"/>
                      <w:b/>
                      <w:color w:val="FF0000"/>
                      <w:sz w:val="24"/>
                      <w:szCs w:val="24"/>
                    </w:rPr>
                  </w:pPr>
                  <w:r w:rsidRPr="009D6490">
                    <w:rPr>
                      <w:rFonts w:asciiTheme="majorHAnsi" w:hAnsiTheme="majorHAnsi" w:cs="Times New Roman"/>
                      <w:b/>
                      <w:color w:val="FF0000"/>
                      <w:sz w:val="24"/>
                      <w:szCs w:val="24"/>
                    </w:rPr>
                    <w:t xml:space="preserve">Mobile - </w:t>
                  </w:r>
                  <w:r w:rsidR="009D6490" w:rsidRPr="009D6490">
                    <w:rPr>
                      <w:rFonts w:asciiTheme="majorHAnsi" w:hAnsiTheme="majorHAnsi" w:cs="Times New Roman"/>
                      <w:b/>
                      <w:color w:val="FF0000"/>
                      <w:sz w:val="24"/>
                      <w:szCs w:val="24"/>
                    </w:rPr>
                    <w:t>+971 528144293</w:t>
                  </w:r>
                </w:p>
                <w:p w:rsidR="003D7104" w:rsidRPr="003D7104" w:rsidRDefault="00626CE3" w:rsidP="003913A2">
                  <w:pPr>
                    <w:snapToGrid w:val="0"/>
                    <w:spacing w:line="240" w:lineRule="auto"/>
                    <w:ind w:left="360"/>
                    <w:jc w:val="center"/>
                    <w:rPr>
                      <w:rFonts w:asciiTheme="majorHAnsi" w:hAnsiTheme="majorHAnsi" w:cs="Times New Roman"/>
                      <w:b/>
                      <w:color w:val="FF0000"/>
                      <w:sz w:val="24"/>
                      <w:szCs w:val="24"/>
                    </w:rPr>
                  </w:pPr>
                  <w:r w:rsidRPr="003D7104">
                    <w:rPr>
                      <w:rFonts w:asciiTheme="majorHAnsi" w:hAnsiTheme="majorHAnsi" w:cs="Times New Roman"/>
                      <w:b/>
                      <w:color w:val="215868" w:themeColor="accent5" w:themeShade="80"/>
                      <w:sz w:val="24"/>
                      <w:szCs w:val="24"/>
                    </w:rPr>
                    <w:t>E mail –</w:t>
                  </w:r>
                  <w:r w:rsidR="009D6490" w:rsidRPr="009D6490">
                    <w:rPr>
                      <w:rFonts w:ascii="Times New Roman" w:hAnsi="Times New Roman" w:cs="Times New Roman"/>
                      <w:b/>
                      <w:color w:val="FFFFFF" w:themeColor="background1"/>
                      <w:sz w:val="24"/>
                      <w:szCs w:val="24"/>
                    </w:rPr>
                    <w:t xml:space="preserve"> </w:t>
                  </w:r>
                  <w:hyperlink r:id="rId11" w:history="1">
                    <w:r w:rsidR="009D6490" w:rsidRPr="00FE0E9F">
                      <w:rPr>
                        <w:rStyle w:val="Hyperlink"/>
                        <w:rFonts w:ascii="Times New Roman" w:hAnsi="Times New Roman" w:cs="Times New Roman"/>
                        <w:b/>
                        <w:sz w:val="24"/>
                        <w:szCs w:val="24"/>
                      </w:rPr>
                      <w:t>aparnasnair966@gmail.com</w:t>
                    </w:r>
                  </w:hyperlink>
                  <w:r w:rsidR="009D6490">
                    <w:rPr>
                      <w:rFonts w:ascii="Times New Roman" w:hAnsi="Times New Roman" w:cs="Times New Roman"/>
                      <w:b/>
                      <w:color w:val="FFFFFF" w:themeColor="background1"/>
                      <w:sz w:val="24"/>
                      <w:szCs w:val="24"/>
                    </w:rPr>
                    <w:t xml:space="preserve"> </w:t>
                  </w:r>
                </w:p>
                <w:p w:rsidR="003D7104" w:rsidRPr="003D7104" w:rsidRDefault="003D7104" w:rsidP="00626CE3">
                  <w:pPr>
                    <w:snapToGrid w:val="0"/>
                    <w:spacing w:line="240" w:lineRule="auto"/>
                    <w:ind w:left="360"/>
                    <w:jc w:val="center"/>
                    <w:rPr>
                      <w:rFonts w:asciiTheme="majorHAnsi" w:hAnsiTheme="majorHAnsi" w:cs="Times New Roman"/>
                      <w:color w:val="215868" w:themeColor="accent5" w:themeShade="80"/>
                      <w:sz w:val="24"/>
                      <w:szCs w:val="24"/>
                    </w:rPr>
                  </w:pPr>
                </w:p>
                <w:p w:rsidR="00626CE3" w:rsidRDefault="00626CE3"/>
              </w:txbxContent>
            </v:textbox>
            <w10:wrap anchorx="margin"/>
          </v:shape>
        </w:pict>
      </w:r>
      <w:r w:rsidRPr="000B688B">
        <w:rPr>
          <w:noProof/>
        </w:rPr>
        <w:pict>
          <v:rect id="_x0000_s1041" style="position:absolute;margin-left:370.75pt;margin-top:18.3pt;width:179.35pt;height:7.5pt;z-index:2517452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" fillcolor="#2dbcac" stroked="f">
            <v:path arrowok="t"/>
            <v:textbox>
              <w:txbxContent>
                <w:p w:rsidR="00472AE4" w:rsidRPr="00EE5E7D" w:rsidRDefault="00472AE4">
                  <w:pPr>
                    <w:rPr>
                      <w:color w:val="4BACC6" w:themeColor="accent5"/>
                    </w:rPr>
                  </w:pPr>
                </w:p>
              </w:txbxContent>
            </v:textbox>
          </v:rect>
        </w:pict>
      </w:r>
      <w:r w:rsidRPr="000B688B">
        <w:rPr>
          <w:noProof/>
        </w:rPr>
        <w:pict>
          <v:rect id="_x0000_s1042" style="position:absolute;margin-left:.05pt;margin-top:207.25pt;width:349.35pt;height:7.5pt;z-index:251787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" fillcolor="#2dbcac" stroked="f">
            <v:path arrowok="t"/>
            <v:textbox>
              <w:txbxContent>
                <w:p w:rsidR="00954DF2" w:rsidRPr="00EE5E7D" w:rsidRDefault="00954DF2">
                  <w:pPr>
                    <w:rPr>
                      <w:color w:val="4BACC6" w:themeColor="accent5"/>
                    </w:rPr>
                  </w:pPr>
                </w:p>
              </w:txbxContent>
            </v:textbox>
          </v:rect>
        </w:pict>
      </w:r>
      <w:r w:rsidRPr="000B688B">
        <w:rPr>
          <w:rFonts w:ascii="Times New Roman" w:hAnsi="Times New Roman" w:cs="Times New Roman"/>
          <w:noProof/>
          <w:sz w:val="52"/>
          <w:szCs w:val="52"/>
        </w:rPr>
        <w:pict>
          <v:rect id="Rectangle 282" o:spid="_x0000_s1047" style="position:absolute;margin-left:549.85pt;margin-top:801.35pt;width:12.4pt;height:12.85pt;z-index:2517319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" fillcolor="#2dbcac" stroked="f">
            <v:path arrowok="t"/>
          </v:rect>
        </w:pict>
      </w:r>
      <w:r w:rsidRPr="000B688B">
        <w:rPr>
          <w:rFonts w:ascii="Times New Roman" w:hAnsi="Times New Roman" w:cs="Times New Roman"/>
          <w:noProof/>
          <w:sz w:val="52"/>
          <w:szCs w:val="52"/>
        </w:rPr>
        <w:pict>
          <v:rect id="Rectangle 10" o:spid="_x0000_s1046" style="position:absolute;margin-left:524.1pt;margin-top:801.35pt;width:12.4pt;height:12.85pt;z-index:2517637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" fillcolor="#2dbcac" stroked="f">
            <v:path arrowok="t"/>
          </v:rect>
        </w:pict>
      </w:r>
      <w:r w:rsidRPr="000B688B">
        <w:rPr>
          <w:rFonts w:ascii="Times New Roman" w:hAnsi="Times New Roman" w:cs="Times New Roman"/>
          <w:noProof/>
          <w:sz w:val="52"/>
          <w:szCs w:val="52"/>
        </w:rPr>
        <w:pict>
          <v:rect id="Rectangle 11" o:spid="_x0000_s1045" style="position:absolute;margin-left:501.55pt;margin-top:801.95pt;width:12.4pt;height:12.85pt;z-index:2517657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" fillcolor="#2dbcac" stroked="f">
            <v:path arrowok="t"/>
          </v:rect>
        </w:pict>
      </w:r>
      <w:r w:rsidRPr="000B688B">
        <w:rPr>
          <w:rFonts w:ascii="Times New Roman" w:hAnsi="Times New Roman" w:cs="Times New Roman"/>
          <w:noProof/>
          <w:sz w:val="52"/>
          <w:szCs w:val="52"/>
        </w:rPr>
        <w:pict>
          <v:rect id="_x0000_s1044" style="position:absolute;margin-left:475.9pt;margin-top:802.6pt;width:12.4pt;height:12.85pt;z-index:2517678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" fillcolor="#2dbcac" stroked="f">
            <v:path arrowok="t"/>
          </v:rect>
        </w:pict>
      </w:r>
      <w:r w:rsidRPr="000B688B">
        <w:rPr>
          <w:rFonts w:ascii="Times New Roman" w:hAnsi="Times New Roman" w:cs="Times New Roman"/>
          <w:noProof/>
          <w:sz w:val="52"/>
          <w:szCs w:val="52"/>
        </w:rPr>
        <w:pict>
          <v:rect id="Rectangle 281" o:spid="_x0000_s1043" style="position:absolute;margin-left:-14.25pt;margin-top:802.5pt;width:476.5pt;height:13pt;z-index:2517309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" fillcolor="#2dbcac" stroked="f">
            <v:path arrowok="t"/>
            <v:textbox>
              <w:txbxContent>
                <w:p w:rsidR="00626CE3" w:rsidRPr="00CA3F9A" w:rsidRDefault="00626CE3" w:rsidP="00626CE3">
                  <w:pPr>
                    <w:jc w:val="center"/>
                  </w:pPr>
                </w:p>
              </w:txbxContent>
            </v:textbox>
          </v:rect>
        </w:pict>
      </w:r>
    </w:p>
    <w:sectPr w:rsidR="00906D36" w:rsidRPr="00600B2F" w:rsidSect="008E2BFD">
      <w:pgSz w:w="11907" w:h="16839" w:code="9"/>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4C8A"/>
      </v:shape>
    </w:pict>
  </w:numPicBullet>
  <w:numPicBullet w:numPicBulletId="1">
    <w:pict>
      <v:shape id="_x0000_i1078" type="#_x0000_t75" style="width:18pt;height:12pt;visibility:visible" o:bullet="t">
        <v:imagedata r:id="rId2" o:title=""/>
      </v:shape>
    </w:pict>
  </w:numPicBullet>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Symbol" w:hAnsi="Symbol" w:cs="Wingdings"/>
        <w:b/>
      </w:rPr>
    </w:lvl>
  </w:abstractNum>
  <w:abstractNum w:abstractNumId="3">
    <w:nsid w:val="00000005"/>
    <w:multiLevelType w:val="hybridMultilevel"/>
    <w:tmpl w:val="DED8A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B"/>
    <w:multiLevelType w:val="singleLevel"/>
    <w:tmpl w:val="0000000B"/>
    <w:lvl w:ilvl="0">
      <w:numFmt w:val="bullet"/>
      <w:lvlText w:val=""/>
      <w:lvlJc w:val="left"/>
      <w:pPr>
        <w:tabs>
          <w:tab w:val="num" w:pos="360"/>
        </w:tabs>
        <w:ind w:left="360" w:hanging="360"/>
      </w:pPr>
      <w:rPr>
        <w:rFonts w:ascii="Wingdings" w:eastAsia="Wingdings" w:hAnsi="Wingdings"/>
        <w:b w:val="0"/>
        <w:color w:val="000000"/>
        <w:sz w:val="24"/>
      </w:rPr>
    </w:lvl>
  </w:abstractNum>
  <w:abstractNum w:abstractNumId="5">
    <w:nsid w:val="0000000C"/>
    <w:multiLevelType w:val="hybridMultilevel"/>
    <w:tmpl w:val="E1AE8BCE"/>
    <w:lvl w:ilvl="0" w:tplc="0409000B">
      <w:start w:val="1"/>
      <w:numFmt w:val="bullet"/>
      <w:lvlText w:val=""/>
      <w:lvlJc w:val="left"/>
      <w:pPr>
        <w:tabs>
          <w:tab w:val="left" w:pos="1080"/>
        </w:tabs>
        <w:ind w:left="1080" w:hanging="720"/>
      </w:pPr>
      <w:rPr>
        <w:rFonts w:ascii="Wingdings" w:hAnsi="Wingdings" w:hint="default"/>
        <w:b w:val="0"/>
        <w:bCs w:val="0"/>
        <w:i w:val="0"/>
        <w:iCs w:val="0"/>
        <w:color w:val="000000"/>
        <w:sz w:val="20"/>
        <w:szCs w:val="20"/>
        <w:u w:val="none"/>
      </w:rPr>
    </w:lvl>
    <w:lvl w:ilvl="1" w:tplc="AA644D44">
      <w:start w:val="1"/>
      <w:numFmt w:val="bullet"/>
      <w:lvlText w:val="○"/>
      <w:lvlJc w:val="left"/>
      <w:pPr>
        <w:tabs>
          <w:tab w:val="left" w:pos="1800"/>
        </w:tabs>
        <w:ind w:left="1800" w:hanging="720"/>
      </w:pPr>
      <w:rPr>
        <w:rFonts w:ascii="Courier New" w:eastAsia="Courier New" w:hAnsi="Courier New" w:cs="Courier New"/>
        <w:b w:val="0"/>
        <w:bCs w:val="0"/>
        <w:i w:val="0"/>
        <w:iCs w:val="0"/>
        <w:color w:val="000000"/>
        <w:sz w:val="20"/>
        <w:szCs w:val="20"/>
        <w:u w:val="none"/>
      </w:rPr>
    </w:lvl>
    <w:lvl w:ilvl="2" w:tplc="B7F60836">
      <w:start w:val="1"/>
      <w:numFmt w:val="bullet"/>
      <w:lvlText w:val="■"/>
      <w:lvlJc w:val="right"/>
      <w:pPr>
        <w:tabs>
          <w:tab w:val="left" w:pos="2520"/>
        </w:tabs>
        <w:ind w:left="2520" w:hanging="540"/>
      </w:pPr>
      <w:rPr>
        <w:rFonts w:ascii="Verdana" w:eastAsia="Verdana" w:hAnsi="Verdana" w:cs="Verdana"/>
        <w:b w:val="0"/>
        <w:bCs w:val="0"/>
        <w:i w:val="0"/>
        <w:iCs w:val="0"/>
        <w:color w:val="000000"/>
        <w:sz w:val="20"/>
        <w:szCs w:val="20"/>
        <w:u w:val="none"/>
      </w:rPr>
    </w:lvl>
    <w:lvl w:ilvl="3" w:tplc="65201B2A">
      <w:start w:val="1"/>
      <w:numFmt w:val="bullet"/>
      <w:lvlText w:val="●"/>
      <w:lvlJc w:val="left"/>
      <w:pPr>
        <w:tabs>
          <w:tab w:val="left" w:pos="3240"/>
        </w:tabs>
        <w:ind w:left="3240" w:hanging="720"/>
      </w:pPr>
      <w:rPr>
        <w:rFonts w:ascii="Verdana" w:eastAsia="Verdana" w:hAnsi="Verdana" w:cs="Verdana"/>
        <w:b w:val="0"/>
        <w:bCs w:val="0"/>
        <w:i w:val="0"/>
        <w:iCs w:val="0"/>
        <w:color w:val="000000"/>
        <w:sz w:val="20"/>
        <w:szCs w:val="20"/>
        <w:u w:val="none"/>
      </w:rPr>
    </w:lvl>
    <w:lvl w:ilvl="4" w:tplc="7A769B7C">
      <w:start w:val="1"/>
      <w:numFmt w:val="bullet"/>
      <w:lvlText w:val="○"/>
      <w:lvlJc w:val="left"/>
      <w:pPr>
        <w:tabs>
          <w:tab w:val="left" w:pos="3960"/>
        </w:tabs>
        <w:ind w:left="3960" w:hanging="720"/>
      </w:pPr>
      <w:rPr>
        <w:rFonts w:ascii="Courier New" w:eastAsia="Courier New" w:hAnsi="Courier New" w:cs="Courier New"/>
        <w:b w:val="0"/>
        <w:bCs w:val="0"/>
        <w:i w:val="0"/>
        <w:iCs w:val="0"/>
        <w:color w:val="000000"/>
        <w:sz w:val="20"/>
        <w:szCs w:val="20"/>
        <w:u w:val="none"/>
      </w:rPr>
    </w:lvl>
    <w:lvl w:ilvl="5" w:tplc="80C806DA">
      <w:start w:val="1"/>
      <w:numFmt w:val="bullet"/>
      <w:lvlText w:val="■"/>
      <w:lvlJc w:val="right"/>
      <w:pPr>
        <w:tabs>
          <w:tab w:val="left" w:pos="4680"/>
        </w:tabs>
        <w:ind w:left="4680" w:hanging="540"/>
      </w:pPr>
      <w:rPr>
        <w:rFonts w:ascii="Verdana" w:eastAsia="Verdana" w:hAnsi="Verdana" w:cs="Verdana"/>
        <w:b w:val="0"/>
        <w:bCs w:val="0"/>
        <w:i w:val="0"/>
        <w:iCs w:val="0"/>
        <w:color w:val="000000"/>
        <w:sz w:val="20"/>
        <w:szCs w:val="20"/>
        <w:u w:val="none"/>
      </w:rPr>
    </w:lvl>
    <w:lvl w:ilvl="6" w:tplc="2A94ECE4">
      <w:start w:val="1"/>
      <w:numFmt w:val="bullet"/>
      <w:lvlText w:val="●"/>
      <w:lvlJc w:val="left"/>
      <w:pPr>
        <w:tabs>
          <w:tab w:val="left" w:pos="5400"/>
        </w:tabs>
        <w:ind w:left="5400" w:hanging="720"/>
      </w:pPr>
      <w:rPr>
        <w:rFonts w:ascii="Verdana" w:eastAsia="Verdana" w:hAnsi="Verdana" w:cs="Verdana"/>
        <w:b w:val="0"/>
        <w:bCs w:val="0"/>
        <w:i w:val="0"/>
        <w:iCs w:val="0"/>
        <w:color w:val="000000"/>
        <w:sz w:val="20"/>
        <w:szCs w:val="20"/>
        <w:u w:val="none"/>
      </w:rPr>
    </w:lvl>
    <w:lvl w:ilvl="7" w:tplc="A074E8A0">
      <w:start w:val="1"/>
      <w:numFmt w:val="bullet"/>
      <w:lvlText w:val="○"/>
      <w:lvlJc w:val="left"/>
      <w:pPr>
        <w:tabs>
          <w:tab w:val="left" w:pos="6120"/>
        </w:tabs>
        <w:ind w:left="6120" w:hanging="720"/>
      </w:pPr>
      <w:rPr>
        <w:rFonts w:ascii="Courier New" w:eastAsia="Courier New" w:hAnsi="Courier New" w:cs="Courier New"/>
        <w:b w:val="0"/>
        <w:bCs w:val="0"/>
        <w:i w:val="0"/>
        <w:iCs w:val="0"/>
        <w:color w:val="000000"/>
        <w:sz w:val="20"/>
        <w:szCs w:val="20"/>
        <w:u w:val="none"/>
      </w:rPr>
    </w:lvl>
    <w:lvl w:ilvl="8" w:tplc="C66234CC">
      <w:start w:val="1"/>
      <w:numFmt w:val="bullet"/>
      <w:lvlText w:val="■"/>
      <w:lvlJc w:val="right"/>
      <w:pPr>
        <w:tabs>
          <w:tab w:val="left" w:pos="6840"/>
        </w:tabs>
        <w:ind w:left="6840" w:hanging="540"/>
      </w:pPr>
      <w:rPr>
        <w:rFonts w:ascii="Verdana" w:eastAsia="Verdana" w:hAnsi="Verdana" w:cs="Verdana"/>
        <w:b w:val="0"/>
        <w:bCs w:val="0"/>
        <w:i w:val="0"/>
        <w:iCs w:val="0"/>
        <w:color w:val="000000"/>
        <w:sz w:val="20"/>
        <w:szCs w:val="20"/>
        <w:u w:val="none"/>
      </w:rPr>
    </w:lvl>
  </w:abstractNum>
  <w:abstractNum w:abstractNumId="6">
    <w:nsid w:val="0000000D"/>
    <w:multiLevelType w:val="singleLevel"/>
    <w:tmpl w:val="0000000D"/>
    <w:lvl w:ilvl="0">
      <w:numFmt w:val="bullet"/>
      <w:lvlText w:val=""/>
      <w:lvlJc w:val="left"/>
      <w:pPr>
        <w:tabs>
          <w:tab w:val="num" w:pos="360"/>
        </w:tabs>
        <w:ind w:left="360" w:hanging="360"/>
      </w:pPr>
      <w:rPr>
        <w:rFonts w:ascii="Wingdings" w:eastAsia="Wingdings" w:hAnsi="Wingdings"/>
        <w:b w:val="0"/>
        <w:i/>
        <w:color w:val="000000"/>
        <w:sz w:val="24"/>
      </w:rPr>
    </w:lvl>
  </w:abstractNum>
  <w:abstractNum w:abstractNumId="7">
    <w:nsid w:val="0000000E"/>
    <w:multiLevelType w:val="singleLevel"/>
    <w:tmpl w:val="0000000E"/>
    <w:lvl w:ilvl="0">
      <w:numFmt w:val="bullet"/>
      <w:lvlText w:val=""/>
      <w:lvlJc w:val="left"/>
      <w:pPr>
        <w:tabs>
          <w:tab w:val="num" w:pos="360"/>
        </w:tabs>
        <w:ind w:left="360" w:hanging="360"/>
      </w:pPr>
      <w:rPr>
        <w:rFonts w:ascii="Wingdings" w:eastAsia="Wingdings" w:hAnsi="Wingdings"/>
        <w:b w:val="0"/>
        <w:color w:val="000000"/>
        <w:sz w:val="24"/>
      </w:rPr>
    </w:lvl>
  </w:abstractNum>
  <w:abstractNum w:abstractNumId="8">
    <w:nsid w:val="0000000F"/>
    <w:multiLevelType w:val="hybridMultilevel"/>
    <w:tmpl w:val="9BE2CB5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5D031A0"/>
    <w:multiLevelType w:val="hybridMultilevel"/>
    <w:tmpl w:val="E520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63B4506"/>
    <w:multiLevelType w:val="multilevel"/>
    <w:tmpl w:val="5EB0E982"/>
    <w:lvl w:ilvl="0">
      <w:start w:val="1"/>
      <w:numFmt w:val="bullet"/>
      <w:lvlText w:val=""/>
      <w:lvlJc w:val="left"/>
      <w:pPr>
        <w:ind w:left="781" w:hanging="360"/>
      </w:pPr>
      <w:rPr>
        <w:rFonts w:ascii="Symbol" w:hAnsi="Symbol" w:cs="Symbol" w:hint="default"/>
      </w:rPr>
    </w:lvl>
    <w:lvl w:ilvl="1">
      <w:start w:val="1"/>
      <w:numFmt w:val="bullet"/>
      <w:lvlText w:val="o"/>
      <w:lvlJc w:val="left"/>
      <w:pPr>
        <w:ind w:left="1501" w:hanging="360"/>
      </w:pPr>
      <w:rPr>
        <w:rFonts w:ascii="Courier New" w:hAnsi="Courier New" w:cs="Courier New" w:hint="default"/>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Pr>
    </w:lvl>
    <w:lvl w:ilvl="8">
      <w:start w:val="1"/>
      <w:numFmt w:val="bullet"/>
      <w:lvlText w:val=""/>
      <w:lvlJc w:val="left"/>
      <w:pPr>
        <w:ind w:left="6541" w:hanging="360"/>
      </w:pPr>
      <w:rPr>
        <w:rFonts w:ascii="Wingdings" w:hAnsi="Wingdings" w:cs="Wingdings" w:hint="default"/>
      </w:rPr>
    </w:lvl>
  </w:abstractNum>
  <w:abstractNum w:abstractNumId="11">
    <w:nsid w:val="07933F00"/>
    <w:multiLevelType w:val="hybridMultilevel"/>
    <w:tmpl w:val="6A220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C713F7"/>
    <w:multiLevelType w:val="multilevel"/>
    <w:tmpl w:val="FB9AE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4DE2B30"/>
    <w:multiLevelType w:val="hybridMultilevel"/>
    <w:tmpl w:val="1310A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5697EF8"/>
    <w:multiLevelType w:val="hybridMultilevel"/>
    <w:tmpl w:val="2502440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nsid w:val="198D622B"/>
    <w:multiLevelType w:val="hybridMultilevel"/>
    <w:tmpl w:val="A4BA0990"/>
    <w:lvl w:ilvl="0" w:tplc="18586E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25381B49"/>
    <w:multiLevelType w:val="hybridMultilevel"/>
    <w:tmpl w:val="9B14F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5A97759"/>
    <w:multiLevelType w:val="hybridMultilevel"/>
    <w:tmpl w:val="E5B872E6"/>
    <w:lvl w:ilvl="0" w:tplc="57887F3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6578C"/>
    <w:multiLevelType w:val="hybridMultilevel"/>
    <w:tmpl w:val="1E1EE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354998"/>
    <w:multiLevelType w:val="hybridMultilevel"/>
    <w:tmpl w:val="FE50D6B8"/>
    <w:lvl w:ilvl="0" w:tplc="5038D200">
      <w:start w:val="1"/>
      <w:numFmt w:val="bullet"/>
      <w:lvlText w:val=""/>
      <w:lvlJc w:val="left"/>
      <w:pPr>
        <w:ind w:left="1440" w:hanging="360"/>
      </w:pPr>
      <w:rPr>
        <w:rFonts w:ascii="Symbol" w:hAnsi="Symbol" w:hint="default"/>
        <w:spacing w:val="-1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73588D"/>
    <w:multiLevelType w:val="hybridMultilevel"/>
    <w:tmpl w:val="1486A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73C36"/>
    <w:multiLevelType w:val="multilevel"/>
    <w:tmpl w:val="438481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EF32BE7"/>
    <w:multiLevelType w:val="hybridMultilevel"/>
    <w:tmpl w:val="17AEC02E"/>
    <w:lvl w:ilvl="0" w:tplc="18586E44">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C94605"/>
    <w:multiLevelType w:val="hybridMultilevel"/>
    <w:tmpl w:val="D090C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00C44BF"/>
    <w:multiLevelType w:val="hybridMultilevel"/>
    <w:tmpl w:val="DD60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5906EE"/>
    <w:multiLevelType w:val="hybridMultilevel"/>
    <w:tmpl w:val="FB20B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320524"/>
    <w:multiLevelType w:val="hybridMultilevel"/>
    <w:tmpl w:val="E9261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9673727"/>
    <w:multiLevelType w:val="hybridMultilevel"/>
    <w:tmpl w:val="74B24094"/>
    <w:lvl w:ilvl="0" w:tplc="025E3606">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4AAC6D2C"/>
    <w:multiLevelType w:val="hybridMultilevel"/>
    <w:tmpl w:val="4F34D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F801D5"/>
    <w:multiLevelType w:val="hybridMultilevel"/>
    <w:tmpl w:val="D3086B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59F9641B"/>
    <w:multiLevelType w:val="hybridMultilevel"/>
    <w:tmpl w:val="4EF814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5DBA0324"/>
    <w:multiLevelType w:val="hybridMultilevel"/>
    <w:tmpl w:val="3618BD0A"/>
    <w:lvl w:ilvl="0" w:tplc="69D8EF1E">
      <w:start w:val="1"/>
      <w:numFmt w:val="bullet"/>
      <w:lvlText w:val=""/>
      <w:lvlJc w:val="left"/>
      <w:pPr>
        <w:ind w:left="720" w:hanging="360"/>
      </w:pPr>
      <w:rPr>
        <w:rFonts w:ascii="Symbol" w:hAnsi="Symbol" w:hint="default"/>
        <w:color w:val="2929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A9590C"/>
    <w:multiLevelType w:val="hybridMultilevel"/>
    <w:tmpl w:val="EFCAC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A052B7"/>
    <w:multiLevelType w:val="hybridMultilevel"/>
    <w:tmpl w:val="FB86F7C6"/>
    <w:lvl w:ilvl="0" w:tplc="18586E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157FE"/>
    <w:multiLevelType w:val="hybridMultilevel"/>
    <w:tmpl w:val="0D98C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6813664"/>
    <w:multiLevelType w:val="hybridMultilevel"/>
    <w:tmpl w:val="F028C8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80E3811"/>
    <w:multiLevelType w:val="hybridMultilevel"/>
    <w:tmpl w:val="6AA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F36EA"/>
    <w:multiLevelType w:val="multilevel"/>
    <w:tmpl w:val="EB64E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C4C5E18"/>
    <w:multiLevelType w:val="hybridMultilevel"/>
    <w:tmpl w:val="00285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8A5623"/>
    <w:multiLevelType w:val="hybridMultilevel"/>
    <w:tmpl w:val="97528D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FE23A5"/>
    <w:multiLevelType w:val="hybridMultilevel"/>
    <w:tmpl w:val="3C68ABC4"/>
    <w:lvl w:ilvl="0" w:tplc="C038AAB8">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565D42"/>
    <w:multiLevelType w:val="singleLevel"/>
    <w:tmpl w:val="00000000"/>
    <w:lvl w:ilvl="0">
      <w:numFmt w:val="bullet"/>
      <w:lvlText w:val=""/>
      <w:lvlJc w:val="left"/>
      <w:pPr>
        <w:tabs>
          <w:tab w:val="num" w:pos="810"/>
        </w:tabs>
        <w:ind w:left="810" w:hanging="360"/>
      </w:pPr>
      <w:rPr>
        <w:rFonts w:ascii="Wingdings" w:eastAsia="Wingdings" w:hAnsi="Wingdings"/>
        <w:b w:val="0"/>
        <w:color w:val="000000"/>
        <w:sz w:val="24"/>
      </w:rPr>
    </w:lvl>
  </w:abstractNum>
  <w:abstractNum w:abstractNumId="42">
    <w:nsid w:val="70960752"/>
    <w:multiLevelType w:val="hybridMultilevel"/>
    <w:tmpl w:val="1C0692BC"/>
    <w:lvl w:ilvl="0" w:tplc="5038D200">
      <w:start w:val="1"/>
      <w:numFmt w:val="bullet"/>
      <w:lvlText w:val=""/>
      <w:lvlJc w:val="left"/>
      <w:pPr>
        <w:ind w:left="1440" w:hanging="360"/>
      </w:pPr>
      <w:rPr>
        <w:rFonts w:ascii="Symbol" w:hAnsi="Symbol" w:hint="default"/>
        <w:spacing w:val="-1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1A6DE3"/>
    <w:multiLevelType w:val="multilevel"/>
    <w:tmpl w:val="C1D46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nsid w:val="79E9438E"/>
    <w:multiLevelType w:val="hybridMultilevel"/>
    <w:tmpl w:val="1B52772E"/>
    <w:lvl w:ilvl="0" w:tplc="8FF65106">
      <w:start w:val="1"/>
      <w:numFmt w:val="bullet"/>
      <w:lvlText w:val=""/>
      <w:lvlJc w:val="left"/>
      <w:pPr>
        <w:ind w:left="630" w:hanging="360"/>
      </w:pPr>
      <w:rPr>
        <w:rFonts w:ascii="Wingdings" w:hAnsi="Wingdings"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4926D2"/>
    <w:multiLevelType w:val="hybridMultilevel"/>
    <w:tmpl w:val="F7DEACD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605306"/>
    <w:multiLevelType w:val="hybridMultilevel"/>
    <w:tmpl w:val="D7845D7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AF1AFA"/>
    <w:multiLevelType w:val="hybridMultilevel"/>
    <w:tmpl w:val="45A4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44"/>
  </w:num>
  <w:num w:numId="4">
    <w:abstractNumId w:val="20"/>
  </w:num>
  <w:num w:numId="5">
    <w:abstractNumId w:val="39"/>
  </w:num>
  <w:num w:numId="6">
    <w:abstractNumId w:val="38"/>
  </w:num>
  <w:num w:numId="7">
    <w:abstractNumId w:val="15"/>
  </w:num>
  <w:num w:numId="8">
    <w:abstractNumId w:val="31"/>
  </w:num>
  <w:num w:numId="9">
    <w:abstractNumId w:val="45"/>
  </w:num>
  <w:num w:numId="10">
    <w:abstractNumId w:val="11"/>
  </w:num>
  <w:num w:numId="11">
    <w:abstractNumId w:val="42"/>
  </w:num>
  <w:num w:numId="12">
    <w:abstractNumId w:val="22"/>
  </w:num>
  <w:num w:numId="13">
    <w:abstractNumId w:val="33"/>
  </w:num>
  <w:num w:numId="14">
    <w:abstractNumId w:val="24"/>
  </w:num>
  <w:num w:numId="15">
    <w:abstractNumId w:val="19"/>
  </w:num>
  <w:num w:numId="16">
    <w:abstractNumId w:val="46"/>
  </w:num>
  <w:num w:numId="17">
    <w:abstractNumId w:val="14"/>
  </w:num>
  <w:num w:numId="18">
    <w:abstractNumId w:val="27"/>
  </w:num>
  <w:num w:numId="19">
    <w:abstractNumId w:val="21"/>
  </w:num>
  <w:num w:numId="20">
    <w:abstractNumId w:val="43"/>
  </w:num>
  <w:num w:numId="21">
    <w:abstractNumId w:val="12"/>
  </w:num>
  <w:num w:numId="22">
    <w:abstractNumId w:val="10"/>
  </w:num>
  <w:num w:numId="23">
    <w:abstractNumId w:val="37"/>
  </w:num>
  <w:num w:numId="24">
    <w:abstractNumId w:val="18"/>
  </w:num>
  <w:num w:numId="25">
    <w:abstractNumId w:val="36"/>
  </w:num>
  <w:num w:numId="26">
    <w:abstractNumId w:val="30"/>
  </w:num>
  <w:num w:numId="27">
    <w:abstractNumId w:val="47"/>
  </w:num>
  <w:num w:numId="28">
    <w:abstractNumId w:val="25"/>
  </w:num>
  <w:num w:numId="29">
    <w:abstractNumId w:val="32"/>
  </w:num>
  <w:num w:numId="30">
    <w:abstractNumId w:val="9"/>
  </w:num>
  <w:num w:numId="31">
    <w:abstractNumId w:val="3"/>
  </w:num>
  <w:num w:numId="32">
    <w:abstractNumId w:val="8"/>
  </w:num>
  <w:num w:numId="33">
    <w:abstractNumId w:val="5"/>
  </w:num>
  <w:num w:numId="34">
    <w:abstractNumId w:val="41"/>
  </w:num>
  <w:num w:numId="35">
    <w:abstractNumId w:val="34"/>
  </w:num>
  <w:num w:numId="36">
    <w:abstractNumId w:val="4"/>
  </w:num>
  <w:num w:numId="37">
    <w:abstractNumId w:val="5"/>
    <w:lvlOverride w:ilvl="0">
      <w:lvl w:ilvl="0" w:tplc="0409000B">
        <w:numFmt w:val="decimal"/>
        <w:lvlText w:val=""/>
        <w:lvlJc w:val="left"/>
      </w:lvl>
    </w:lvlOverride>
    <w:lvlOverride w:ilvl="1">
      <w:lvl w:ilvl="1" w:tplc="AA644D44">
        <w:numFmt w:val="decimal"/>
        <w:lvlText w:val=""/>
        <w:lvlJc w:val="left"/>
      </w:lvl>
    </w:lvlOverride>
    <w:lvlOverride w:ilvl="2">
      <w:lvl w:ilvl="2" w:tplc="B7F60836">
        <w:start w:val="1"/>
        <w:numFmt w:val="decimal"/>
        <w:lvlText w:val="%3."/>
        <w:lvlJc w:val="left"/>
      </w:lvl>
    </w:lvlOverride>
    <w:lvlOverride w:ilvl="3">
      <w:lvl w:ilvl="3" w:tplc="65201B2A">
        <w:start w:val="1"/>
        <w:numFmt w:val="decimal"/>
        <w:lvlText w:val="%4."/>
        <w:lvlJc w:val="left"/>
      </w:lvl>
    </w:lvlOverride>
    <w:lvlOverride w:ilvl="4">
      <w:lvl w:ilvl="4" w:tplc="7A769B7C">
        <w:start w:val="1"/>
        <w:numFmt w:val="decimal"/>
        <w:lvlText w:val="%5."/>
        <w:lvlJc w:val="left"/>
      </w:lvl>
    </w:lvlOverride>
    <w:lvlOverride w:ilvl="5">
      <w:lvl w:ilvl="5" w:tplc="80C806DA">
        <w:numFmt w:val="decimal"/>
        <w:lvlText w:val=""/>
        <w:lvlJc w:val="left"/>
      </w:lvl>
    </w:lvlOverride>
    <w:lvlOverride w:ilvl="6">
      <w:lvl w:ilvl="6" w:tplc="2A94ECE4">
        <w:numFmt w:val="decimal"/>
        <w:lvlText w:val=""/>
        <w:lvlJc w:val="left"/>
      </w:lvl>
    </w:lvlOverride>
    <w:lvlOverride w:ilvl="7">
      <w:lvl w:ilvl="7" w:tplc="A074E8A0">
        <w:numFmt w:val="decimal"/>
        <w:lvlText w:val=""/>
        <w:lvlJc w:val="left"/>
      </w:lvl>
    </w:lvlOverride>
    <w:lvlOverride w:ilvl="8">
      <w:lvl w:ilvl="8" w:tplc="C66234CC">
        <w:numFmt w:val="decimal"/>
        <w:lvlText w:null="1"/>
        <w:lvlJc w:val="left"/>
      </w:lvl>
    </w:lvlOverride>
  </w:num>
  <w:num w:numId="38">
    <w:abstractNumId w:val="6"/>
  </w:num>
  <w:num w:numId="39">
    <w:abstractNumId w:val="7"/>
  </w:num>
  <w:num w:numId="40">
    <w:abstractNumId w:val="8"/>
    <w:lvlOverride w:ilvl="0">
      <w:lvl w:ilvl="0" w:tplc="04090009">
        <w:numFmt w:val="decimal"/>
        <w:lvlText w:val=""/>
        <w:lvlJc w:val="left"/>
      </w:lvl>
    </w:lvlOverride>
    <w:lvlOverride w:ilvl="1">
      <w:lvl w:ilvl="1" w:tplc="40090003">
        <w:numFmt w:val="decimal"/>
        <w:lvlText w:val=""/>
        <w:lvlJc w:val="left"/>
      </w:lvl>
    </w:lvlOverride>
    <w:lvlOverride w:ilvl="2">
      <w:lvl w:ilvl="2" w:tplc="40090005">
        <w:numFmt w:val="decimal"/>
        <w:lvlText w:val=""/>
        <w:lvlJc w:val="left"/>
      </w:lvl>
    </w:lvlOverride>
    <w:lvlOverride w:ilvl="3">
      <w:lvl w:ilvl="3" w:tplc="40090001">
        <w:numFmt w:val="decimal"/>
        <w:lvlText w:val=""/>
        <w:lvlJc w:val="left"/>
      </w:lvl>
    </w:lvlOverride>
    <w:lvlOverride w:ilvl="4">
      <w:lvl w:ilvl="4" w:tplc="40090003">
        <w:start w:val="1"/>
        <w:numFmt w:val="decimal"/>
        <w:lvlText w:val="%5."/>
        <w:lvlJc w:val="left"/>
      </w:lvl>
    </w:lvlOverride>
    <w:lvlOverride w:ilvl="5">
      <w:lvl w:ilvl="5" w:tplc="40090005">
        <w:start w:val="1"/>
        <w:numFmt w:val="decimal"/>
        <w:lvlText w:val="%6."/>
        <w:lvlJc w:val="left"/>
      </w:lvl>
    </w:lvlOverride>
    <w:lvlOverride w:ilvl="6">
      <w:lvl w:ilvl="6" w:tplc="40090001">
        <w:start w:val="1"/>
        <w:numFmt w:val="decimal"/>
        <w:lvlText w:val="%7."/>
        <w:lvlJc w:val="left"/>
      </w:lvl>
    </w:lvlOverride>
    <w:lvlOverride w:ilvl="7">
      <w:lvl w:ilvl="7" w:tplc="40090003">
        <w:numFmt w:val="decimal"/>
        <w:lvlText w:val=""/>
        <w:lvlJc w:val="left"/>
      </w:lvl>
    </w:lvlOverride>
    <w:lvlOverride w:ilvl="8">
      <w:lvl w:ilvl="8" w:tplc="40090005">
        <w:numFmt w:val="decimal"/>
        <w:lvlText w:null="1"/>
        <w:lvlJc w:val="left"/>
      </w:lvl>
    </w:lvlOverride>
  </w:num>
  <w:num w:numId="41">
    <w:abstractNumId w:val="0"/>
    <w:lvlOverride w:ilvl="0">
      <w:lvl w:ilvl="0" w:tplc="FFFFFFFF">
        <w:numFmt w:val="decimal"/>
        <w:lvlText w:val=""/>
        <w:lvlJc w:val="left"/>
      </w:lvl>
    </w:lvlOverride>
    <w:lvlOverride w:ilvl="1">
      <w:lvl w:ilvl="1" w:tplc="FFFFFFFF">
        <w:numFmt w:val="decimal"/>
        <w:lvlText w:val=""/>
        <w:lvlJc w:val="left"/>
      </w:lvl>
    </w:lvlOverride>
    <w:lvlOverride w:ilvl="2">
      <w:lvl w:ilvl="2" w:tplc="FFFFFFFF">
        <w:start w:val="1"/>
        <w:numFmt w:val="decimal"/>
        <w:lvlText w:val="%3."/>
        <w:lvlJc w:val="left"/>
      </w:lvl>
    </w:lvlOverride>
    <w:lvlOverride w:ilvl="3">
      <w:lvl w:ilvl="3" w:tplc="FFFFFFFF">
        <w:start w:val="1"/>
        <w:numFmt w:val="decimal"/>
        <w:lvlText w:val="%4."/>
        <w:lvlJc w:val="left"/>
      </w:lvl>
    </w:lvlOverride>
    <w:lvlOverride w:ilvl="4">
      <w:lvl w:ilvl="4" w:tplc="FFFFFFFF">
        <w:start w:val="1"/>
        <w:numFmt w:val="decimal"/>
        <w:lvlText w:val="%5."/>
        <w:lvlJc w:val="left"/>
      </w:lvl>
    </w:lvlOverride>
  </w:num>
  <w:num w:numId="42">
    <w:abstractNumId w:val="1"/>
    <w:lvlOverride w:ilvl="0">
      <w:lvl w:ilvl="0" w:tplc="FFFFFFFF">
        <w:numFmt w:val="decimal"/>
        <w:lvlText w:val=""/>
        <w:lvlJc w:val="left"/>
      </w:lvl>
    </w:lvlOverride>
    <w:lvlOverride w:ilvl="1">
      <w:lvl w:ilvl="1" w:tplc="FFFFFFFF">
        <w:numFmt w:val="decimal"/>
        <w:lvlText w:val=""/>
        <w:lvlJc w:val="left"/>
      </w:lvl>
    </w:lvlOverride>
    <w:lvlOverride w:ilvl="2">
      <w:lvl w:ilvl="2" w:tplc="FFFFFFFF">
        <w:numFmt w:val="decimal"/>
        <w:lvlText w:val=""/>
        <w:lvlJc w:val="left"/>
      </w:lvl>
    </w:lvlOverride>
    <w:lvlOverride w:ilvl="3">
      <w:lvl w:ilvl="3" w:tplc="FFFFFFFF">
        <w:numFmt w:val="decimal"/>
        <w:lvlText w:val=""/>
        <w:lvlJc w:val="left"/>
      </w:lvl>
    </w:lvlOverride>
    <w:lvlOverride w:ilvl="4">
      <w:lvl w:ilvl="4" w:tplc="FFFFFFFF">
        <w:numFmt w:val="decimal"/>
        <w:lvlText w:val=""/>
        <w:lvlJc w:val="left"/>
      </w:lvl>
    </w:lvlOverride>
    <w:lvlOverride w:ilvl="5">
      <w:lvl w:ilvl="5" w:tplc="FFFFFFFF">
        <w:numFmt w:val="decimal"/>
        <w:lvlText w:val=""/>
        <w:lvlJc w:val="left"/>
      </w:lvl>
    </w:lvlOverride>
    <w:lvlOverride w:ilvl="6">
      <w:lvl w:ilvl="6" w:tplc="FFFFFFFF">
        <w:numFmt w:val="decimal"/>
        <w:lvlText w:val=""/>
        <w:lvlJc w:val="left"/>
      </w:lvl>
    </w:lvlOverride>
    <w:lvlOverride w:ilvl="7">
      <w:lvl w:ilvl="7" w:tplc="FFFFFFFF">
        <w:numFmt w:val="decimal"/>
        <w:lvlText w:val=""/>
        <w:lvlJc w:val="left"/>
      </w:lvl>
    </w:lvlOverride>
    <w:lvlOverride w:ilvl="8">
      <w:lvl w:ilvl="8" w:tplc="FFFFFFFF">
        <w:numFmt w:val="decimal"/>
        <w:lvlText w:null="1"/>
        <w:lvlJc w:val="left"/>
      </w:lvl>
    </w:lvlOverride>
  </w:num>
  <w:num w:numId="43">
    <w:abstractNumId w:val="2"/>
  </w:num>
  <w:num w:numId="44">
    <w:abstractNumId w:val="29"/>
  </w:num>
  <w:num w:numId="45">
    <w:abstractNumId w:val="16"/>
  </w:num>
  <w:num w:numId="46">
    <w:abstractNumId w:val="13"/>
  </w:num>
  <w:num w:numId="47">
    <w:abstractNumId w:val="23"/>
  </w:num>
  <w:num w:numId="48">
    <w:abstractNumId w:val="26"/>
  </w:num>
  <w:num w:numId="49">
    <w:abstractNumId w:val="35"/>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3F9A"/>
    <w:rsid w:val="000309F8"/>
    <w:rsid w:val="00031A6F"/>
    <w:rsid w:val="000361EA"/>
    <w:rsid w:val="000A0BB3"/>
    <w:rsid w:val="000B688B"/>
    <w:rsid w:val="0012398E"/>
    <w:rsid w:val="001613A0"/>
    <w:rsid w:val="00162505"/>
    <w:rsid w:val="001A01A8"/>
    <w:rsid w:val="001A0F30"/>
    <w:rsid w:val="001D348F"/>
    <w:rsid w:val="00201240"/>
    <w:rsid w:val="0024018B"/>
    <w:rsid w:val="00247EED"/>
    <w:rsid w:val="00253FEC"/>
    <w:rsid w:val="00330E9E"/>
    <w:rsid w:val="0034714D"/>
    <w:rsid w:val="00372D69"/>
    <w:rsid w:val="0038230C"/>
    <w:rsid w:val="003913A2"/>
    <w:rsid w:val="00397799"/>
    <w:rsid w:val="003D0206"/>
    <w:rsid w:val="003D31BC"/>
    <w:rsid w:val="003D7104"/>
    <w:rsid w:val="003E6203"/>
    <w:rsid w:val="003F38B7"/>
    <w:rsid w:val="00450BC0"/>
    <w:rsid w:val="00472243"/>
    <w:rsid w:val="00472AE4"/>
    <w:rsid w:val="00484DF4"/>
    <w:rsid w:val="004B3B14"/>
    <w:rsid w:val="0052501B"/>
    <w:rsid w:val="00554043"/>
    <w:rsid w:val="005A35B0"/>
    <w:rsid w:val="00600B2F"/>
    <w:rsid w:val="00605EB4"/>
    <w:rsid w:val="0062093D"/>
    <w:rsid w:val="00626CCE"/>
    <w:rsid w:val="00626CE3"/>
    <w:rsid w:val="00650B40"/>
    <w:rsid w:val="0068225F"/>
    <w:rsid w:val="006935F8"/>
    <w:rsid w:val="006A20E2"/>
    <w:rsid w:val="006B6300"/>
    <w:rsid w:val="006C7B78"/>
    <w:rsid w:val="00710986"/>
    <w:rsid w:val="00731188"/>
    <w:rsid w:val="00740A64"/>
    <w:rsid w:val="0074763D"/>
    <w:rsid w:val="007C44AB"/>
    <w:rsid w:val="007C654E"/>
    <w:rsid w:val="007D55D0"/>
    <w:rsid w:val="0080259D"/>
    <w:rsid w:val="008215CA"/>
    <w:rsid w:val="008576A8"/>
    <w:rsid w:val="008D109A"/>
    <w:rsid w:val="008E2BFD"/>
    <w:rsid w:val="00906D36"/>
    <w:rsid w:val="00954DF2"/>
    <w:rsid w:val="00984EE1"/>
    <w:rsid w:val="009A3854"/>
    <w:rsid w:val="009C65AD"/>
    <w:rsid w:val="009D6490"/>
    <w:rsid w:val="009D6A4D"/>
    <w:rsid w:val="009D6A61"/>
    <w:rsid w:val="009E31D1"/>
    <w:rsid w:val="00B1453D"/>
    <w:rsid w:val="00B240EA"/>
    <w:rsid w:val="00C0680D"/>
    <w:rsid w:val="00C41749"/>
    <w:rsid w:val="00C42E9A"/>
    <w:rsid w:val="00C63683"/>
    <w:rsid w:val="00C65BB5"/>
    <w:rsid w:val="00C671BF"/>
    <w:rsid w:val="00CA3F9A"/>
    <w:rsid w:val="00D03EA6"/>
    <w:rsid w:val="00D62C0D"/>
    <w:rsid w:val="00DB5FAE"/>
    <w:rsid w:val="00DC6ADA"/>
    <w:rsid w:val="00E061DF"/>
    <w:rsid w:val="00E106FA"/>
    <w:rsid w:val="00EC125D"/>
    <w:rsid w:val="00ED6F24"/>
    <w:rsid w:val="00EE5E7D"/>
    <w:rsid w:val="00EE756F"/>
    <w:rsid w:val="00EF27BF"/>
    <w:rsid w:val="00F01982"/>
    <w:rsid w:val="00F02A01"/>
    <w:rsid w:val="00FA7DD7"/>
    <w:rsid w:val="00FE1BA2"/>
    <w:rsid w:val="00FE4F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8F"/>
  </w:style>
  <w:style w:type="paragraph" w:styleId="Heading2">
    <w:name w:val="heading 2"/>
    <w:basedOn w:val="Normal"/>
    <w:next w:val="Normal"/>
    <w:link w:val="Heading2Char"/>
    <w:uiPriority w:val="9"/>
    <w:semiHidden/>
    <w:unhideWhenUsed/>
    <w:qFormat/>
    <w:rsid w:val="003D02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683"/>
    <w:pPr>
      <w:keepNext/>
      <w:keepLines/>
      <w:spacing w:before="240" w:after="120" w:line="240" w:lineRule="auto"/>
      <w:jc w:val="both"/>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paragraph" w:styleId="BodyText">
    <w:name w:val="Body Text"/>
    <w:basedOn w:val="Normal"/>
    <w:link w:val="BodyTextChar"/>
    <w:uiPriority w:val="1"/>
    <w:qFormat/>
    <w:rsid w:val="00472243"/>
    <w:pPr>
      <w:widowControl w:val="0"/>
      <w:autoSpaceDE w:val="0"/>
      <w:autoSpaceDN w:val="0"/>
      <w:spacing w:after="0" w:line="240" w:lineRule="auto"/>
      <w:ind w:left="880" w:hanging="360"/>
    </w:pPr>
    <w:rPr>
      <w:rFonts w:ascii="Calibri" w:eastAsia="Calibri" w:hAnsi="Calibri" w:cs="Calibri"/>
    </w:rPr>
  </w:style>
  <w:style w:type="character" w:customStyle="1" w:styleId="BodyTextChar">
    <w:name w:val="Body Text Char"/>
    <w:basedOn w:val="DefaultParagraphFont"/>
    <w:link w:val="BodyText"/>
    <w:uiPriority w:val="1"/>
    <w:rsid w:val="00472243"/>
    <w:rPr>
      <w:rFonts w:ascii="Calibri" w:eastAsia="Calibri" w:hAnsi="Calibri" w:cs="Calibri"/>
    </w:rPr>
  </w:style>
  <w:style w:type="character" w:styleId="Hyperlink">
    <w:name w:val="Hyperlink"/>
    <w:basedOn w:val="DefaultParagraphFont"/>
    <w:uiPriority w:val="99"/>
    <w:unhideWhenUsed/>
    <w:rsid w:val="00472243"/>
    <w:rPr>
      <w:color w:val="0000FF" w:themeColor="hyperlink"/>
      <w:u w:val="single"/>
    </w:rPr>
  </w:style>
  <w:style w:type="paragraph" w:styleId="ListParagraph">
    <w:name w:val="List Paragraph"/>
    <w:basedOn w:val="Normal"/>
    <w:uiPriority w:val="34"/>
    <w:qFormat/>
    <w:rsid w:val="0062093D"/>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qFormat/>
    <w:rsid w:val="00C63683"/>
    <w:rPr>
      <w:rFonts w:ascii="Times New Roman" w:eastAsiaTheme="majorEastAsia" w:hAnsi="Times New Roman" w:cstheme="majorBidi"/>
      <w:bCs/>
      <w:sz w:val="24"/>
    </w:rPr>
  </w:style>
  <w:style w:type="character" w:customStyle="1" w:styleId="Heading2Char">
    <w:name w:val="Heading 2 Char"/>
    <w:basedOn w:val="DefaultParagraphFont"/>
    <w:link w:val="Heading2"/>
    <w:uiPriority w:val="9"/>
    <w:semiHidden/>
    <w:rsid w:val="003D02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230C"/>
    <w:pPr>
      <w:spacing w:after="0" w:line="240" w:lineRule="auto"/>
    </w:pPr>
    <w:rPr>
      <w:rFonts w:ascii="Calibri" w:eastAsia="Calibri" w:hAnsi="Calibri" w:cs="Times New Roman"/>
      <w:lang w:val="en-GB"/>
    </w:rPr>
  </w:style>
  <w:style w:type="paragraph" w:styleId="Footer">
    <w:name w:val="footer"/>
    <w:basedOn w:val="Normal"/>
    <w:link w:val="FooterChar"/>
    <w:rsid w:val="00FA7DD7"/>
    <w:pPr>
      <w:tabs>
        <w:tab w:val="center" w:pos="4680"/>
        <w:tab w:val="right" w:pos="9360"/>
      </w:tabs>
      <w:spacing w:after="0"/>
    </w:pPr>
    <w:rPr>
      <w:rFonts w:ascii="Arial" w:eastAsia="Arial" w:hAnsi="Arial" w:cs="Arial"/>
      <w:color w:val="000000"/>
    </w:rPr>
  </w:style>
  <w:style w:type="character" w:customStyle="1" w:styleId="FooterChar">
    <w:name w:val="Footer Char"/>
    <w:basedOn w:val="DefaultParagraphFont"/>
    <w:link w:val="Footer"/>
    <w:rsid w:val="00FA7DD7"/>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02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683"/>
    <w:pPr>
      <w:keepNext/>
      <w:keepLines/>
      <w:spacing w:before="240" w:after="120" w:line="240" w:lineRule="auto"/>
      <w:jc w:val="both"/>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paragraph" w:styleId="BodyText">
    <w:name w:val="Body Text"/>
    <w:basedOn w:val="Normal"/>
    <w:link w:val="BodyTextChar"/>
    <w:uiPriority w:val="1"/>
    <w:qFormat/>
    <w:rsid w:val="00472243"/>
    <w:pPr>
      <w:widowControl w:val="0"/>
      <w:autoSpaceDE w:val="0"/>
      <w:autoSpaceDN w:val="0"/>
      <w:spacing w:after="0" w:line="240" w:lineRule="auto"/>
      <w:ind w:left="880" w:hanging="360"/>
    </w:pPr>
    <w:rPr>
      <w:rFonts w:ascii="Calibri" w:eastAsia="Calibri" w:hAnsi="Calibri" w:cs="Calibri"/>
    </w:rPr>
  </w:style>
  <w:style w:type="character" w:customStyle="1" w:styleId="BodyTextChar">
    <w:name w:val="Body Text Char"/>
    <w:basedOn w:val="DefaultParagraphFont"/>
    <w:link w:val="BodyText"/>
    <w:uiPriority w:val="1"/>
    <w:rsid w:val="00472243"/>
    <w:rPr>
      <w:rFonts w:ascii="Calibri" w:eastAsia="Calibri" w:hAnsi="Calibri" w:cs="Calibri"/>
    </w:rPr>
  </w:style>
  <w:style w:type="character" w:styleId="Hyperlink">
    <w:name w:val="Hyperlink"/>
    <w:basedOn w:val="DefaultParagraphFont"/>
    <w:uiPriority w:val="99"/>
    <w:unhideWhenUsed/>
    <w:rsid w:val="00472243"/>
    <w:rPr>
      <w:color w:val="0000FF" w:themeColor="hyperlink"/>
      <w:u w:val="single"/>
    </w:rPr>
  </w:style>
  <w:style w:type="paragraph" w:styleId="ListParagraph">
    <w:name w:val="List Paragraph"/>
    <w:basedOn w:val="Normal"/>
    <w:uiPriority w:val="34"/>
    <w:qFormat/>
    <w:rsid w:val="0062093D"/>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qFormat/>
    <w:rsid w:val="00C63683"/>
    <w:rPr>
      <w:rFonts w:ascii="Times New Roman" w:eastAsiaTheme="majorEastAsia" w:hAnsi="Times New Roman" w:cstheme="majorBidi"/>
      <w:bCs/>
      <w:sz w:val="24"/>
    </w:rPr>
  </w:style>
  <w:style w:type="character" w:customStyle="1" w:styleId="Heading2Char">
    <w:name w:val="Heading 2 Char"/>
    <w:basedOn w:val="DefaultParagraphFont"/>
    <w:link w:val="Heading2"/>
    <w:uiPriority w:val="9"/>
    <w:semiHidden/>
    <w:rsid w:val="003D02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230C"/>
    <w:pPr>
      <w:spacing w:after="0" w:line="240" w:lineRule="auto"/>
    </w:pPr>
    <w:rPr>
      <w:rFonts w:ascii="Calibri" w:eastAsia="Calibri" w:hAnsi="Calibri" w:cs="Times New Roman"/>
      <w:lang w:val="en-GB"/>
    </w:rPr>
  </w:style>
  <w:style w:type="paragraph" w:styleId="Footer">
    <w:name w:val="footer"/>
    <w:basedOn w:val="Normal"/>
    <w:link w:val="FooterChar"/>
    <w:rsid w:val="00FA7DD7"/>
    <w:pPr>
      <w:tabs>
        <w:tab w:val="center" w:pos="4680"/>
        <w:tab w:val="right" w:pos="9360"/>
      </w:tabs>
      <w:spacing w:after="0"/>
    </w:pPr>
    <w:rPr>
      <w:rFonts w:ascii="Arial" w:eastAsia="Arial" w:hAnsi="Arial" w:cs="Arial"/>
      <w:color w:val="000000"/>
      <w:lang w:val="x-none" w:eastAsia="x-none"/>
    </w:rPr>
  </w:style>
  <w:style w:type="character" w:customStyle="1" w:styleId="FooterChar">
    <w:name w:val="Footer Char"/>
    <w:basedOn w:val="DefaultParagraphFont"/>
    <w:link w:val="Footer"/>
    <w:rsid w:val="00FA7DD7"/>
    <w:rPr>
      <w:rFonts w:ascii="Arial" w:eastAsia="Arial" w:hAnsi="Arial" w:cs="Arial"/>
      <w:color w:val="000000"/>
      <w:lang w:val="x-none" w:eastAsia="x-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mailto:aparnasnair966@gmail.com" TargetMode="Externa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0D889-6513-4BCE-8FEB-17F02E7F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sneha</cp:lastModifiedBy>
  <cp:revision>2</cp:revision>
  <cp:lastPrinted>2018-03-16T12:56:00Z</cp:lastPrinted>
  <dcterms:created xsi:type="dcterms:W3CDTF">2018-07-18T17:35:00Z</dcterms:created>
  <dcterms:modified xsi:type="dcterms:W3CDTF">2018-07-18T17:35:00Z</dcterms:modified>
</cp:coreProperties>
</file>